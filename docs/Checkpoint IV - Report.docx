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ascii="Arial" w:hAnsi="Arial" w:eastAsia="DejaVu Sans Condensed"/>
          <w:color w:val="00000A"/>
          <w:sz w:val="37"/>
          <w:szCs w:val="37"/>
          <w:lang w:val="en-GB"/>
        </w:rPr>
      </w:pPr>
      <w:r>
        <w:rPr>
          <w:rFonts w:eastAsia="DejaVu Sans Condensed" w:ascii="Arial" w:hAnsi="Arial"/>
          <w:color w:val="00000A"/>
          <w:sz w:val="37"/>
          <w:szCs w:val="37"/>
          <w:lang w:val="en-GB"/>
        </w:rPr>
        <w:t>Information Visualization</w:t>
      </w:r>
    </w:p>
    <w:p>
      <w:pPr>
        <w:pStyle w:val="Heading1"/>
        <w:spacing w:before="0" w:after="200"/>
        <w:jc w:val="center"/>
        <w:rPr>
          <w:rFonts w:ascii="Arial" w:hAnsi="Arial" w:eastAsia="DejaVu Sans Condensed"/>
          <w:color w:val="00000A"/>
          <w:sz w:val="24"/>
          <w:lang w:val="en-GB"/>
        </w:rPr>
      </w:pPr>
      <w:r>
        <w:rPr>
          <w:rFonts w:eastAsia="DejaVu Sans Condensed" w:ascii="Arial" w:hAnsi="Arial"/>
          <w:color w:val="00000A"/>
          <w:sz w:val="24"/>
          <w:lang w:val="en-GB"/>
        </w:rPr>
        <w:t>CHECKPOINT IV: First Prototype</w:t>
      </w:r>
    </w:p>
    <w:p>
      <w:pPr>
        <w:pStyle w:val="Normal"/>
        <w:rPr>
          <w:lang w:val="en-GB"/>
        </w:rPr>
      </w:pPr>
      <w:r>
        <w:rPr>
          <w:lang w:val="en-GB"/>
        </w:rPr>
      </w:r>
    </w:p>
    <w:p>
      <w:pPr>
        <w:pStyle w:val="Normal"/>
        <w:jc w:val="center"/>
        <w:rPr/>
      </w:pPr>
      <w:r>
        <w:rPr>
          <w:rFonts w:ascii="Calibri" w:hAnsi="Calibri" w:asciiTheme="majorHAnsi" w:hAnsiTheme="majorHAnsi"/>
          <w:lang w:val="en-GB"/>
        </w:rPr>
        <w:t>G13-A</w:t>
      </w:r>
    </w:p>
    <w:p>
      <w:pPr>
        <w:pStyle w:val="Normal"/>
        <w:rPr>
          <w:lang w:val="en-GB"/>
        </w:rPr>
      </w:pPr>
      <w:r>
        <w:rPr>
          <w:lang w:val="en-GB"/>
        </w:rPr>
      </w:r>
    </w:p>
    <w:p>
      <w:pPr>
        <w:pStyle w:val="ListParagraph"/>
        <w:keepNext/>
        <w:widowControl w:val="false"/>
        <w:numPr>
          <w:ilvl w:val="0"/>
          <w:numId w:val="1"/>
        </w:numPr>
        <w:suppressAutoHyphens w:val="true"/>
        <w:spacing w:before="240" w:after="120"/>
        <w:outlineLvl w:val="3"/>
        <w:rPr/>
      </w:pPr>
      <w:r>
        <w:rPr>
          <w:rFonts w:eastAsia="DejaVu Sans Condensed" w:cs="DejaVu Sans Condensed" w:ascii="Calibri" w:hAnsi="Calibri"/>
          <w:b/>
          <w:bCs/>
          <w:lang w:val="en-GB"/>
        </w:rPr>
        <w:t>Layout</w:t>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drawing>
          <wp:anchor behindDoc="0" distT="0" distB="1905" distL="114300" distR="114300" simplePos="0" locked="0" layoutInCell="1" allowOverlap="1" relativeHeight="13">
            <wp:simplePos x="0" y="0"/>
            <wp:positionH relativeFrom="column">
              <wp:posOffset>3810</wp:posOffset>
            </wp:positionH>
            <wp:positionV relativeFrom="paragraph">
              <wp:posOffset>77470</wp:posOffset>
            </wp:positionV>
            <wp:extent cx="6116320" cy="3141345"/>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116320" cy="3141345"/>
                    </a:xfrm>
                    <a:prstGeom prst="rect">
                      <a:avLst/>
                    </a:prstGeom>
                  </pic:spPr>
                </pic:pic>
              </a:graphicData>
            </a:graphic>
          </wp:anchor>
        </w:drawing>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pPr>
      <w:r>
        <w:rPr>
          <w:rFonts w:eastAsia="DejaVu Sans Condensed" w:cs="DejaVu Sans Condensed" w:ascii="Calibri" w:hAnsi="Calibri"/>
          <w:b/>
          <w:bCs/>
          <w:lang w:val="en-GB"/>
        </w:rPr>
        <w:tab/>
      </w:r>
      <w:bookmarkStart w:id="0" w:name="_GoBack"/>
      <w:bookmarkEnd w:id="0"/>
      <w:r>
        <w:rPr>
          <w:rFonts w:eastAsia="DejaVu Sans Condensed" w:cs="DejaVu Sans Condensed" w:ascii="Calibri" w:hAnsi="Calibri"/>
          <w:bCs/>
          <w:lang w:val="en-GB"/>
        </w:rPr>
        <w:t>The visualization has a chloropleth map, a heatmap, a scatter plot and a bar chart.</w:t>
      </w:r>
    </w:p>
    <w:p>
      <w:pPr>
        <w:pStyle w:val="Normal"/>
        <w:keepNext/>
        <w:widowControl w:val="false"/>
        <w:numPr>
          <w:ilvl w:val="0"/>
          <w:numId w:val="0"/>
        </w:numPr>
        <w:suppressAutoHyphens w:val="true"/>
        <w:spacing w:before="240" w:after="120"/>
        <w:jc w:val="both"/>
        <w:outlineLvl w:val="3"/>
        <w:rPr/>
      </w:pPr>
      <w:r>
        <w:rPr>
          <w:rFonts w:eastAsia="DejaVu Sans Condensed" w:cs="DejaVu Sans Condensed" w:ascii="Calibri" w:hAnsi="Calibri"/>
          <w:bCs/>
          <w:lang w:val="en-GB"/>
        </w:rPr>
        <w:tab/>
        <w:t xml:space="preserve">The </w:t>
      </w:r>
      <w:r>
        <w:rPr>
          <w:rFonts w:eastAsia="DejaVu Sans Condensed" w:cs="DejaVu Sans Condensed" w:ascii="Calibri" w:hAnsi="Calibri"/>
          <w:b/>
          <w:bCs/>
          <w:lang w:val="en-GB"/>
        </w:rPr>
        <w:t>chloropleth map</w:t>
      </w:r>
      <w:r>
        <w:rPr>
          <w:rFonts w:eastAsia="DejaVu Sans Condensed" w:cs="DejaVu Sans Condensed" w:ascii="Calibri" w:hAnsi="Calibri"/>
          <w:bCs/>
          <w:lang w:val="en-GB"/>
        </w:rPr>
        <w:t xml:space="preserve"> displays the earnings or the amount of players for each country, depending on what is selected.</w:t>
      </w:r>
    </w:p>
    <w:p>
      <w:pPr>
        <w:pStyle w:val="Normal"/>
        <w:keepNext/>
        <w:widowControl w:val="false"/>
        <w:numPr>
          <w:ilvl w:val="0"/>
          <w:numId w:val="0"/>
        </w:numPr>
        <w:suppressAutoHyphens w:val="true"/>
        <w:spacing w:before="240" w:after="120"/>
        <w:jc w:val="both"/>
        <w:outlineLvl w:val="3"/>
        <w:rPr/>
      </w:pPr>
      <w:r>
        <w:rPr>
          <w:rFonts w:eastAsia="DejaVu Sans Condensed" w:cs="DejaVu Sans Condensed" w:ascii="Calibri" w:hAnsi="Calibri"/>
          <w:bCs/>
          <w:lang w:val="en-GB"/>
        </w:rPr>
        <w:tab/>
        <w:t xml:space="preserve">The </w:t>
      </w:r>
      <w:r>
        <w:rPr>
          <w:rFonts w:eastAsia="DejaVu Sans Condensed" w:cs="DejaVu Sans Condensed" w:ascii="Calibri" w:hAnsi="Calibri"/>
          <w:b/>
          <w:bCs/>
          <w:lang w:val="en-GB"/>
        </w:rPr>
        <w:t>scatter plot</w:t>
      </w:r>
      <w:r>
        <w:rPr>
          <w:rFonts w:eastAsia="DejaVu Sans Condensed" w:cs="DejaVu Sans Condensed" w:ascii="Calibri" w:hAnsi="Calibri"/>
          <w:bCs/>
          <w:lang w:val="en-GB"/>
        </w:rPr>
        <w:t xml:space="preserve"> displays earnings or players for each country, and urban population/ unemployment or GDP of each country.</w:t>
      </w:r>
    </w:p>
    <w:p>
      <w:pPr>
        <w:pStyle w:val="Normal"/>
        <w:keepNext/>
        <w:widowControl w:val="false"/>
        <w:numPr>
          <w:ilvl w:val="0"/>
          <w:numId w:val="0"/>
        </w:numPr>
        <w:suppressAutoHyphens w:val="true"/>
        <w:spacing w:before="240" w:after="120"/>
        <w:jc w:val="both"/>
        <w:outlineLvl w:val="3"/>
        <w:rPr/>
      </w:pPr>
      <w:r>
        <w:rPr>
          <w:rFonts w:eastAsia="DejaVu Sans Condensed" w:cs="DejaVu Sans Condensed" w:ascii="Calibri" w:hAnsi="Calibri"/>
          <w:bCs/>
          <w:lang w:val="en-GB"/>
        </w:rPr>
        <w:tab/>
        <w:t xml:space="preserve">The </w:t>
      </w:r>
      <w:r>
        <w:rPr>
          <w:rFonts w:eastAsia="DejaVu Sans Condensed" w:cs="DejaVu Sans Condensed" w:ascii="Calibri" w:hAnsi="Calibri"/>
          <w:b/>
          <w:bCs/>
          <w:lang w:val="en-GB"/>
        </w:rPr>
        <w:t>heatmap</w:t>
      </w:r>
      <w:r>
        <w:rPr>
          <w:rFonts w:eastAsia="DejaVu Sans Condensed" w:cs="DejaVu Sans Condensed" w:ascii="Calibri" w:hAnsi="Calibri"/>
          <w:bCs/>
          <w:lang w:val="en-GB"/>
        </w:rPr>
        <w:t xml:space="preserve"> displays the amount of tournaments played in each month of a year.</w:t>
      </w:r>
    </w:p>
    <w:p>
      <w:pPr>
        <w:pStyle w:val="Normal"/>
        <w:keepNext/>
        <w:widowControl w:val="false"/>
        <w:numPr>
          <w:ilvl w:val="0"/>
          <w:numId w:val="0"/>
        </w:numPr>
        <w:suppressAutoHyphens w:val="true"/>
        <w:spacing w:before="240" w:after="120"/>
        <w:jc w:val="both"/>
        <w:outlineLvl w:val="3"/>
        <w:rPr/>
      </w:pPr>
      <w:r>
        <w:rPr>
          <w:rFonts w:eastAsia="DejaVu Sans Condensed" w:cs="DejaVu Sans Condensed" w:ascii="Calibri" w:hAnsi="Calibri"/>
          <w:bCs/>
          <w:lang w:val="en-GB"/>
        </w:rPr>
        <w:tab/>
        <w:t xml:space="preserve">The </w:t>
      </w:r>
      <w:r>
        <w:rPr>
          <w:rFonts w:eastAsia="DejaVu Sans Condensed" w:cs="DejaVu Sans Condensed" w:ascii="Calibri" w:hAnsi="Calibri"/>
          <w:b/>
          <w:bCs/>
          <w:lang w:val="en-GB"/>
        </w:rPr>
        <w:t>bar chart</w:t>
      </w:r>
      <w:r>
        <w:rPr>
          <w:rFonts w:eastAsia="DejaVu Sans Condensed" w:cs="DejaVu Sans Condensed" w:ascii="Calibri" w:hAnsi="Calibri"/>
          <w:bCs/>
          <w:lang w:val="en-GB"/>
        </w:rPr>
        <w:t xml:space="preserve"> can display players earnings organised by age, the teams with highest earnings or most tournaments played, or the games with the highest sum of prize pools.</w:t>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Normal"/>
        <w:keepNext/>
        <w:widowControl w:val="false"/>
        <w:numPr>
          <w:ilvl w:val="0"/>
          <w:numId w:val="0"/>
        </w:numPr>
        <w:suppressAutoHyphens w:val="true"/>
        <w:spacing w:before="240" w:after="120"/>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t>2. Implemented Idioms</w:t>
      </w:r>
    </w:p>
    <w:p>
      <w:pPr>
        <w:pStyle w:val="ListParagraph"/>
        <w:keepNext/>
        <w:widowControl w:val="false"/>
        <w:numPr>
          <w:ilvl w:val="0"/>
          <w:numId w:val="2"/>
        </w:numPr>
        <w:suppressAutoHyphens w:val="true"/>
        <w:spacing w:before="240" w:after="120"/>
        <w:jc w:val="both"/>
        <w:outlineLvl w:val="3"/>
        <w:rPr/>
      </w:pPr>
      <w:r>
        <w:rPr>
          <w:rFonts w:eastAsia="DejaVu Sans Condensed" w:cs="DejaVu Sans Condensed" w:ascii="Calibri" w:hAnsi="Calibri"/>
          <w:b/>
          <w:bCs/>
          <w:lang w:val="en-GB"/>
        </w:rPr>
        <w:t>Cloropleth map</w:t>
      </w:r>
      <w:r>
        <w:rPr>
          <w:rFonts w:eastAsia="DejaVu Sans Condensed" w:cs="DejaVu Sans Condensed" w:ascii="Calibri" w:hAnsi="Calibri"/>
          <w:bCs/>
          <w:lang w:val="en-GB"/>
        </w:rPr>
        <w:t>:</w:t>
      </w:r>
      <w:r>
        <w:rPr>
          <w:rFonts w:eastAsia="DejaVu Sans Condensed" w:cs="DejaVu Sans Condensed" w:ascii="Calibri" w:hAnsi="Calibri"/>
          <w:b/>
          <w:bCs/>
          <w:lang w:val="en-GB"/>
        </w:rPr>
        <w:t xml:space="preserve"> </w:t>
      </w:r>
      <w:r>
        <w:rPr>
          <w:rFonts w:eastAsia="DejaVu Sans Condensed" w:cs="DejaVu Sans Condensed" w:ascii="Calibri" w:hAnsi="Calibri"/>
          <w:bCs/>
          <w:lang w:val="en-GB"/>
        </w:rPr>
        <w:t xml:space="preserve">By default, the map displays the earnings per country, in a logarithmic  colour scale from </w:t>
      </w:r>
      <w:r>
        <w:rPr>
          <w:rFonts w:eastAsia="DejaVu Sans Condensed" w:cs="DejaVu Sans Condensed" w:ascii="Calibri" w:hAnsi="Calibri"/>
          <w:b/>
          <w:bCs/>
          <w:lang w:val="en-GB"/>
        </w:rPr>
        <w:t xml:space="preserve">#969696 </w:t>
      </w:r>
      <w:r>
        <w:rPr>
          <w:rFonts w:eastAsia="DejaVu Sans Condensed" w:cs="DejaVu Sans Condensed" w:ascii="Calibri" w:hAnsi="Calibri"/>
          <w:bCs/>
          <w:lang w:val="en-GB"/>
        </w:rPr>
        <w:t xml:space="preserve">to </w:t>
      </w:r>
      <w:r>
        <w:rPr>
          <w:rFonts w:eastAsia="DejaVu Sans Condensed" w:cs="DejaVu Sans Condensed" w:ascii="Calibri" w:hAnsi="Calibri"/>
          <w:b/>
          <w:bCs/>
          <w:lang w:val="en-GB"/>
        </w:rPr>
        <w:t>#28638C</w:t>
      </w:r>
      <w:r>
        <w:rPr>
          <w:rFonts w:eastAsia="DejaVu Sans Condensed" w:cs="DejaVu Sans Condensed" w:ascii="Calibri" w:hAnsi="Calibri"/>
          <w:bCs/>
          <w:lang w:val="en-GB"/>
        </w:rPr>
        <w:t xml:space="preserve">.  If the “Show players” button is pressed, the map changes to display the amount of players on a linear color scale from </w:t>
      </w:r>
      <w:r>
        <w:rPr>
          <w:rFonts w:eastAsia="DejaVu Sans Condensed" w:cs="DejaVu Sans Condensed" w:ascii="Calibri" w:hAnsi="Calibri"/>
          <w:b/>
          <w:bCs/>
          <w:lang w:val="en-GB"/>
        </w:rPr>
        <w:t xml:space="preserve">#677D91 </w:t>
      </w:r>
      <w:r>
        <w:rPr>
          <w:rFonts w:eastAsia="DejaVu Sans Condensed" w:cs="DejaVu Sans Condensed" w:ascii="Calibri" w:hAnsi="Calibri"/>
          <w:bCs/>
          <w:lang w:val="en-GB"/>
        </w:rPr>
        <w:t xml:space="preserve">to </w:t>
      </w:r>
      <w:r>
        <w:rPr>
          <w:rFonts w:eastAsia="DejaVu Sans Condensed" w:cs="DejaVu Sans Condensed" w:ascii="Calibri" w:hAnsi="Calibri"/>
          <w:b/>
          <w:bCs/>
          <w:lang w:val="en-GB"/>
        </w:rPr>
        <w:t>#28638C</w:t>
      </w:r>
      <w:r>
        <w:rPr>
          <w:rFonts w:eastAsia="DejaVu Sans Condensed" w:cs="DejaVu Sans Condensed" w:ascii="Calibri" w:hAnsi="Calibri"/>
          <w:bCs/>
          <w:lang w:val="en-GB"/>
        </w:rPr>
        <w:t>.</w:t>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t xml:space="preserve">There’s also a dropdown menu where one can select a specific country. The functionality is the same as clicking on the country in the map: It highlights the country and filters the </w:t>
      </w:r>
      <w:r>
        <w:rPr>
          <w:rFonts w:eastAsia="DejaVu Sans Condensed" w:cs="DejaVu Sans Condensed" w:ascii="Calibri" w:hAnsi="Calibri"/>
          <w:b/>
          <w:bCs/>
          <w:lang w:val="en-GB"/>
        </w:rPr>
        <w:t>scatter plot</w:t>
      </w:r>
      <w:r>
        <w:rPr>
          <w:rFonts w:eastAsia="DejaVu Sans Condensed" w:cs="DejaVu Sans Condensed" w:ascii="Calibri" w:hAnsi="Calibri"/>
          <w:bCs/>
          <w:lang w:val="en-GB"/>
        </w:rPr>
        <w:t xml:space="preserve"> by decreasing the radius of every country that isn’t selected.</w:t>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drawing>
          <wp:anchor behindDoc="0" distT="0" distB="3175" distL="114300" distR="117475" simplePos="0" locked="0" layoutInCell="1" allowOverlap="1" relativeHeight="14">
            <wp:simplePos x="0" y="0"/>
            <wp:positionH relativeFrom="column">
              <wp:posOffset>4185285</wp:posOffset>
            </wp:positionH>
            <wp:positionV relativeFrom="paragraph">
              <wp:posOffset>114300</wp:posOffset>
            </wp:positionV>
            <wp:extent cx="1939925" cy="2682875"/>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0" t="0" r="29549" b="0"/>
                    <a:stretch>
                      <a:fillRect/>
                    </a:stretch>
                  </pic:blipFill>
                  <pic:spPr bwMode="auto">
                    <a:xfrm>
                      <a:off x="0" y="0"/>
                      <a:ext cx="1939925" cy="2682875"/>
                    </a:xfrm>
                    <a:prstGeom prst="rect">
                      <a:avLst/>
                    </a:prstGeom>
                  </pic:spPr>
                </pic:pic>
              </a:graphicData>
            </a:graphic>
          </wp:anchor>
        </w:drawing>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drawing>
          <wp:anchor behindDoc="0" distT="0" distB="6985" distL="114300" distR="120015" simplePos="0" locked="0" layoutInCell="1" allowOverlap="1" relativeHeight="15">
            <wp:simplePos x="0" y="0"/>
            <wp:positionH relativeFrom="column">
              <wp:posOffset>3810</wp:posOffset>
            </wp:positionH>
            <wp:positionV relativeFrom="paragraph">
              <wp:posOffset>168275</wp:posOffset>
            </wp:positionV>
            <wp:extent cx="4166235" cy="2107565"/>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rcRect l="0" t="0" r="5414" b="0"/>
                    <a:stretch>
                      <a:fillRect/>
                    </a:stretch>
                  </pic:blipFill>
                  <pic:spPr bwMode="auto">
                    <a:xfrm>
                      <a:off x="0" y="0"/>
                      <a:ext cx="4166235" cy="2107565"/>
                    </a:xfrm>
                    <a:prstGeom prst="rect">
                      <a:avLst/>
                    </a:prstGeom>
                  </pic:spPr>
                </pic:pic>
              </a:graphicData>
            </a:graphic>
          </wp:anchor>
        </w:drawing>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Cs/>
          <w:lang w:val="en-GB"/>
        </w:rPr>
      </w:pPr>
      <w:r>
        <w:rPr>
          <w:rFonts w:eastAsia="DejaVu Sans Condensed" w:cs="DejaVu Sans Condensed" w:ascii="Calibri" w:hAnsi="Calibri"/>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lang w:val="en-GB"/>
        </w:rPr>
      </w:pPr>
      <w:r>
        <w:rPr>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2"/>
        </w:numPr>
        <w:suppressAutoHyphens w:val="true"/>
        <w:spacing w:before="240" w:after="120"/>
        <w:jc w:val="both"/>
        <w:outlineLvl w:val="3"/>
        <w:rPr/>
      </w:pPr>
      <w:r>
        <w:rPr>
          <w:rFonts w:eastAsia="DejaVu Sans Condensed" w:cs="DejaVu Sans Condensed" w:ascii="Calibri" w:hAnsi="Calibri"/>
          <w:b/>
          <w:bCs/>
          <w:lang w:val="en-GB"/>
        </w:rPr>
        <w:t>Scatter plot</w:t>
      </w:r>
      <w:r>
        <w:rPr>
          <w:rFonts w:eastAsia="DejaVu Sans Condensed" w:cs="DejaVu Sans Condensed" w:ascii="Calibri" w:hAnsi="Calibri"/>
          <w:bCs/>
          <w:lang w:val="en-GB"/>
        </w:rPr>
        <w:t xml:space="preserve">: By default, the scatter plot displays the amount of players on a country on the X axis, and both urban population (lighter blue, </w:t>
      </w:r>
      <w:r>
        <w:rPr>
          <w:rFonts w:eastAsia="DejaVu Sans Condensed" w:cs="DejaVu Sans Condensed" w:ascii="Calibri" w:hAnsi="Calibri"/>
          <w:b/>
          <w:bCs/>
          <w:lang w:val="en-GB"/>
        </w:rPr>
        <w:t>#466C89</w:t>
      </w:r>
      <w:r>
        <w:rPr>
          <w:rFonts w:eastAsia="DejaVu Sans Condensed" w:cs="DejaVu Sans Condensed" w:ascii="Calibri" w:hAnsi="Calibri"/>
          <w:bCs/>
          <w:lang w:val="en-GB"/>
        </w:rPr>
        <w:t xml:space="preserve">), and unemployment (darker blue, </w:t>
      </w:r>
      <w:r>
        <w:rPr>
          <w:rFonts w:eastAsia="DejaVu Sans Condensed" w:cs="DejaVu Sans Condensed" w:ascii="Calibri" w:hAnsi="Calibri"/>
          <w:b/>
          <w:bCs/>
          <w:lang w:val="en-GB"/>
        </w:rPr>
        <w:t>#095689</w:t>
      </w:r>
      <w:r>
        <w:rPr>
          <w:rFonts w:eastAsia="DejaVu Sans Condensed" w:cs="DejaVu Sans Condensed" w:ascii="Calibri" w:hAnsi="Calibri"/>
          <w:bCs/>
          <w:lang w:val="en-GB"/>
        </w:rPr>
        <w:t xml:space="preserve">) on Y. The axes can be changed independently of each other: one can change the Y axis to only show GDP (turquoise, </w:t>
      </w:r>
      <w:r>
        <w:rPr>
          <w:rFonts w:eastAsia="DejaVu Sans Condensed" w:cs="DejaVu Sans Condensed" w:ascii="Calibri" w:hAnsi="Calibri"/>
          <w:b/>
          <w:bCs/>
          <w:lang w:val="en-GB"/>
        </w:rPr>
        <w:t>#009684</w:t>
      </w:r>
      <w:r>
        <w:rPr>
          <w:rFonts w:eastAsia="DejaVu Sans Condensed" w:cs="DejaVu Sans Condensed" w:ascii="Calibri" w:hAnsi="Calibri"/>
          <w:bCs/>
          <w:lang w:val="en-GB"/>
        </w:rPr>
        <w:t>), or change the X axis to show earnings instead of players.</w:t>
      </w:r>
    </w:p>
    <w:p>
      <w:pPr>
        <w:pStyle w:val="ListParagraph"/>
        <w:keepNext/>
        <w:widowControl w:val="false"/>
        <w:numPr>
          <w:ilvl w:val="0"/>
          <w:numId w:val="0"/>
        </w:numPr>
        <w:suppressAutoHyphens w:val="true"/>
        <w:spacing w:before="240" w:after="120"/>
        <w:ind w:left="720" w:hanging="0"/>
        <w:jc w:val="both"/>
        <w:outlineLvl w:val="3"/>
        <w:rPr/>
      </w:pPr>
      <w:r>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drawing>
          <wp:anchor behindDoc="0" distT="0" distB="0" distL="114300" distR="120650" simplePos="0" locked="0" layoutInCell="1" allowOverlap="1" relativeHeight="7">
            <wp:simplePos x="0" y="0"/>
            <wp:positionH relativeFrom="column">
              <wp:posOffset>2956560</wp:posOffset>
            </wp:positionH>
            <wp:positionV relativeFrom="paragraph">
              <wp:posOffset>6350</wp:posOffset>
            </wp:positionV>
            <wp:extent cx="2908300" cy="1585595"/>
            <wp:effectExtent l="0" t="0" r="0" b="0"/>
            <wp:wrapNone/>
            <wp:docPr id="4"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descr=""/>
                    <pic:cNvPicPr>
                      <a:picLocks noChangeAspect="1" noChangeArrowheads="1"/>
                    </pic:cNvPicPr>
                  </pic:nvPicPr>
                  <pic:blipFill>
                    <a:blip r:embed="rId5"/>
                    <a:stretch>
                      <a:fillRect/>
                    </a:stretch>
                  </pic:blipFill>
                  <pic:spPr bwMode="auto">
                    <a:xfrm>
                      <a:off x="0" y="0"/>
                      <a:ext cx="2908300" cy="1585595"/>
                    </a:xfrm>
                    <a:prstGeom prst="rect">
                      <a:avLst/>
                    </a:prstGeom>
                  </pic:spPr>
                </pic:pic>
              </a:graphicData>
            </a:graphic>
          </wp:anchor>
        </w:drawing>
        <w:drawing>
          <wp:anchor behindDoc="0" distT="0" distB="0" distL="114300" distR="114300" simplePos="0" locked="0" layoutInCell="1" allowOverlap="1" relativeHeight="8">
            <wp:simplePos x="0" y="0"/>
            <wp:positionH relativeFrom="column">
              <wp:posOffset>3810</wp:posOffset>
            </wp:positionH>
            <wp:positionV relativeFrom="paragraph">
              <wp:posOffset>6350</wp:posOffset>
            </wp:positionV>
            <wp:extent cx="2900680" cy="1585595"/>
            <wp:effectExtent l="0" t="0" r="0" b="0"/>
            <wp:wrapNone/>
            <wp:docPr id="5"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0" descr=""/>
                    <pic:cNvPicPr>
                      <a:picLocks noChangeAspect="1" noChangeArrowheads="1"/>
                    </pic:cNvPicPr>
                  </pic:nvPicPr>
                  <pic:blipFill>
                    <a:blip r:embed="rId6"/>
                    <a:stretch>
                      <a:fillRect/>
                    </a:stretch>
                  </pic:blipFill>
                  <pic:spPr bwMode="auto">
                    <a:xfrm>
                      <a:off x="0" y="0"/>
                      <a:ext cx="2900680" cy="1585595"/>
                    </a:xfrm>
                    <a:prstGeom prst="rect">
                      <a:avLst/>
                    </a:prstGeom>
                  </pic:spPr>
                </pic:pic>
              </a:graphicData>
            </a:graphic>
          </wp:anchor>
        </w:drawing>
      </w:r>
    </w:p>
    <w:p>
      <w:pPr>
        <w:pStyle w:val="ListParagraph"/>
        <w:keepNext/>
        <w:widowControl w:val="false"/>
        <w:numPr>
          <w:ilvl w:val="0"/>
          <w:numId w:val="0"/>
        </w:numPr>
        <w:suppressAutoHyphens w:val="true"/>
        <w:spacing w:before="240" w:after="120"/>
        <w:ind w:left="720" w:hanging="0"/>
        <w:jc w:val="both"/>
        <w:outlineLvl w:val="3"/>
        <w:rPr/>
      </w:pPr>
      <w:r>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drawing>
          <wp:anchor behindDoc="0" distT="0" distB="0" distL="114300" distR="114300" simplePos="0" locked="0" layoutInCell="1" allowOverlap="1" relativeHeight="11">
            <wp:simplePos x="0" y="0"/>
            <wp:positionH relativeFrom="column">
              <wp:posOffset>3810</wp:posOffset>
            </wp:positionH>
            <wp:positionV relativeFrom="paragraph">
              <wp:posOffset>135255</wp:posOffset>
            </wp:positionV>
            <wp:extent cx="2900680" cy="1510030"/>
            <wp:effectExtent l="0" t="0" r="0" b="0"/>
            <wp:wrapNone/>
            <wp:docPr id="6"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
                    <pic:cNvPicPr>
                      <a:picLocks noChangeAspect="1" noChangeArrowheads="1"/>
                    </pic:cNvPicPr>
                  </pic:nvPicPr>
                  <pic:blipFill>
                    <a:blip r:embed="rId7"/>
                    <a:stretch>
                      <a:fillRect/>
                    </a:stretch>
                  </pic:blipFill>
                  <pic:spPr bwMode="auto">
                    <a:xfrm>
                      <a:off x="0" y="0"/>
                      <a:ext cx="2900680" cy="1510030"/>
                    </a:xfrm>
                    <a:prstGeom prst="rect">
                      <a:avLst/>
                    </a:prstGeom>
                  </pic:spPr>
                </pic:pic>
              </a:graphicData>
            </a:graphic>
          </wp:anchor>
        </w:drawing>
        <w:drawing>
          <wp:anchor behindDoc="0" distT="0" distB="0" distL="114300" distR="114300" simplePos="0" locked="0" layoutInCell="1" allowOverlap="1" relativeHeight="12">
            <wp:simplePos x="0" y="0"/>
            <wp:positionH relativeFrom="column">
              <wp:posOffset>2956560</wp:posOffset>
            </wp:positionH>
            <wp:positionV relativeFrom="paragraph">
              <wp:posOffset>132715</wp:posOffset>
            </wp:positionV>
            <wp:extent cx="2917825" cy="1514475"/>
            <wp:effectExtent l="0" t="0" r="0" b="0"/>
            <wp:wrapNone/>
            <wp:docPr id="7"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2" descr=""/>
                    <pic:cNvPicPr>
                      <a:picLocks noChangeAspect="1" noChangeArrowheads="1"/>
                    </pic:cNvPicPr>
                  </pic:nvPicPr>
                  <pic:blipFill>
                    <a:blip r:embed="rId8"/>
                    <a:stretch>
                      <a:fillRect/>
                    </a:stretch>
                  </pic:blipFill>
                  <pic:spPr bwMode="auto">
                    <a:xfrm>
                      <a:off x="0" y="0"/>
                      <a:ext cx="2917825" cy="1514475"/>
                    </a:xfrm>
                    <a:prstGeom prst="rect">
                      <a:avLst/>
                    </a:prstGeom>
                  </pic:spPr>
                </pic:pic>
              </a:graphicData>
            </a:graphic>
          </wp:anchor>
        </w:drawing>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drawing>
          <wp:anchor behindDoc="0" distT="0" distB="5715" distL="114300" distR="121920" simplePos="0" locked="0" layoutInCell="1" allowOverlap="1" relativeHeight="9">
            <wp:simplePos x="0" y="0"/>
            <wp:positionH relativeFrom="column">
              <wp:posOffset>2966085</wp:posOffset>
            </wp:positionH>
            <wp:positionV relativeFrom="paragraph">
              <wp:posOffset>13335</wp:posOffset>
            </wp:positionV>
            <wp:extent cx="2907665" cy="1442085"/>
            <wp:effectExtent l="0" t="0" r="0" b="0"/>
            <wp:wrapNone/>
            <wp:docPr id="8"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4" descr=""/>
                    <pic:cNvPicPr>
                      <a:picLocks noChangeAspect="1" noChangeArrowheads="1"/>
                    </pic:cNvPicPr>
                  </pic:nvPicPr>
                  <pic:blipFill>
                    <a:blip r:embed="rId9"/>
                    <a:stretch>
                      <a:fillRect/>
                    </a:stretch>
                  </pic:blipFill>
                  <pic:spPr bwMode="auto">
                    <a:xfrm>
                      <a:off x="0" y="0"/>
                      <a:ext cx="2907665" cy="1442085"/>
                    </a:xfrm>
                    <a:prstGeom prst="rect">
                      <a:avLst/>
                    </a:prstGeom>
                  </pic:spPr>
                </pic:pic>
              </a:graphicData>
            </a:graphic>
          </wp:anchor>
        </w:drawing>
        <w:drawing>
          <wp:anchor behindDoc="0" distT="0" distB="5715" distL="114300" distR="114300" simplePos="0" locked="0" layoutInCell="1" allowOverlap="1" relativeHeight="10">
            <wp:simplePos x="0" y="0"/>
            <wp:positionH relativeFrom="column">
              <wp:posOffset>13335</wp:posOffset>
            </wp:positionH>
            <wp:positionV relativeFrom="paragraph">
              <wp:posOffset>13335</wp:posOffset>
            </wp:positionV>
            <wp:extent cx="2901950" cy="1442085"/>
            <wp:effectExtent l="0" t="0" r="0" b="0"/>
            <wp:wrapNone/>
            <wp:docPr id="9"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
                    <pic:cNvPicPr>
                      <a:picLocks noChangeAspect="1" noChangeArrowheads="1"/>
                    </pic:cNvPicPr>
                  </pic:nvPicPr>
                  <pic:blipFill>
                    <a:blip r:embed="rId10"/>
                    <a:stretch>
                      <a:fillRect/>
                    </a:stretch>
                  </pic:blipFill>
                  <pic:spPr bwMode="auto">
                    <a:xfrm>
                      <a:off x="0" y="0"/>
                      <a:ext cx="2901950" cy="1442085"/>
                    </a:xfrm>
                    <a:prstGeom prst="rect">
                      <a:avLst/>
                    </a:prstGeom>
                  </pic:spPr>
                </pic:pic>
              </a:graphicData>
            </a:graphic>
          </wp:anchor>
        </w:drawing>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2"/>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t>Heatmap</w:t>
      </w:r>
      <w:r>
        <w:rPr>
          <w:rFonts w:eastAsia="DejaVu Sans Condensed" w:cs="DejaVu Sans Condensed" w:ascii="Calibri" w:hAnsi="Calibri"/>
          <w:bCs/>
          <w:lang w:val="en-GB"/>
        </w:rPr>
        <w:t xml:space="preserve">: the heatmap displays the amount of tournaments that occurred in a specific month (X axis) and year (Y axis), following a logarithmic colour scale ranging from </w:t>
      </w:r>
      <w:r>
        <w:rPr>
          <w:rFonts w:eastAsia="DejaVu Sans Condensed" w:cs="DejaVu Sans Condensed" w:ascii="Calibri" w:hAnsi="Calibri"/>
          <w:b/>
          <w:bCs/>
          <w:lang w:val="en-GB"/>
        </w:rPr>
        <w:t>#64827e</w:t>
      </w:r>
      <w:r>
        <w:rPr>
          <w:rFonts w:eastAsia="DejaVu Sans Condensed" w:cs="DejaVu Sans Condensed" w:ascii="Calibri" w:hAnsi="Calibri"/>
          <w:bCs/>
          <w:lang w:val="en-GB"/>
        </w:rPr>
        <w:t xml:space="preserve"> to </w:t>
      </w:r>
      <w:r>
        <w:rPr>
          <w:rFonts w:eastAsia="DejaVu Sans Condensed" w:cs="DejaVu Sans Condensed" w:ascii="Calibri" w:hAnsi="Calibri"/>
          <w:b/>
          <w:bCs/>
          <w:lang w:val="en-GB"/>
        </w:rPr>
        <w:t>#28638c</w:t>
      </w:r>
      <w:r>
        <w:rPr>
          <w:rFonts w:eastAsia="DejaVu Sans Condensed" w:cs="DejaVu Sans Condensed" w:ascii="Calibri" w:hAnsi="Calibri"/>
          <w:bCs/>
          <w:lang w:val="en-GB"/>
        </w:rPr>
        <w:t xml:space="preserve"> to </w:t>
      </w:r>
      <w:r>
        <w:rPr>
          <w:rFonts w:eastAsia="DejaVu Sans Condensed" w:cs="DejaVu Sans Condensed" w:ascii="Calibri" w:hAnsi="Calibri"/>
          <w:b/>
          <w:bCs/>
          <w:lang w:val="en-GB"/>
        </w:rPr>
        <w:t>#002a47</w:t>
      </w:r>
      <w:r>
        <w:rPr>
          <w:rFonts w:eastAsia="DejaVu Sans Condensed" w:cs="DejaVu Sans Condensed" w:ascii="Calibri" w:hAnsi="Calibri"/>
          <w:bCs/>
          <w:lang w:val="en-GB"/>
        </w:rPr>
        <w:t>. Clicking on a specific rectangle in the heatmap changes the bar chart to display the teams that won tournaments in that month, and how many they won.</w:t>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drawing>
          <wp:anchor behindDoc="0" distT="0" distB="0" distL="114300" distR="114300" simplePos="0" locked="0" layoutInCell="1" allowOverlap="1" relativeHeight="2">
            <wp:simplePos x="0" y="0"/>
            <wp:positionH relativeFrom="column">
              <wp:posOffset>-337820</wp:posOffset>
            </wp:positionH>
            <wp:positionV relativeFrom="paragraph">
              <wp:posOffset>93345</wp:posOffset>
            </wp:positionV>
            <wp:extent cx="2886075" cy="2174240"/>
            <wp:effectExtent l="0" t="0" r="0" b="0"/>
            <wp:wrapNone/>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11"/>
                    <a:stretch>
                      <a:fillRect/>
                    </a:stretch>
                  </pic:blipFill>
                  <pic:spPr bwMode="auto">
                    <a:xfrm>
                      <a:off x="0" y="0"/>
                      <a:ext cx="2886075" cy="2174240"/>
                    </a:xfrm>
                    <a:prstGeom prst="rect">
                      <a:avLst/>
                    </a:prstGeom>
                  </pic:spPr>
                </pic:pic>
              </a:graphicData>
            </a:graphic>
          </wp:anchor>
        </w:drawing>
        <w:drawing>
          <wp:anchor behindDoc="0" distT="0" distB="2540" distL="114300" distR="114300" simplePos="0" locked="0" layoutInCell="1" allowOverlap="1" relativeHeight="3">
            <wp:simplePos x="0" y="0"/>
            <wp:positionH relativeFrom="column">
              <wp:posOffset>2714625</wp:posOffset>
            </wp:positionH>
            <wp:positionV relativeFrom="paragraph">
              <wp:posOffset>86995</wp:posOffset>
            </wp:positionV>
            <wp:extent cx="3601085" cy="2169160"/>
            <wp:effectExtent l="0" t="0" r="0" b="0"/>
            <wp:wrapNone/>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12"/>
                    <a:stretch>
                      <a:fillRect/>
                    </a:stretch>
                  </pic:blipFill>
                  <pic:spPr bwMode="auto">
                    <a:xfrm>
                      <a:off x="0" y="0"/>
                      <a:ext cx="3601085" cy="2169160"/>
                    </a:xfrm>
                    <a:prstGeom prst="rect">
                      <a:avLst/>
                    </a:prstGeom>
                  </pic:spPr>
                </pic:pic>
              </a:graphicData>
            </a:graphic>
          </wp:anchor>
        </w:drawing>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ListParagraph"/>
        <w:keepNext/>
        <w:widowControl w:val="false"/>
        <w:numPr>
          <w:ilvl w:val="0"/>
          <w:numId w:val="2"/>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t>Bar chart</w:t>
      </w:r>
      <w:r>
        <w:rPr>
          <w:rFonts w:eastAsia="DejaVu Sans Condensed" w:cs="DejaVu Sans Condensed" w:ascii="Calibri" w:hAnsi="Calibri"/>
          <w:bCs/>
          <w:lang w:val="en-GB"/>
        </w:rPr>
        <w:t xml:space="preserve">: By default, the bar chart displays players earnings by age. A </w:t>
      </w:r>
      <w:r>
        <w:rPr>
          <w:rFonts w:eastAsia="DejaVu Sans Condensed" w:cs="DejaVu Sans Condensed" w:ascii="Calibri" w:hAnsi="Calibri"/>
          <w:b/>
          <w:bCs/>
          <w:lang w:val="en-GB"/>
        </w:rPr>
        <w:t>power scale</w:t>
      </w:r>
      <w:r>
        <w:rPr>
          <w:rFonts w:eastAsia="DejaVu Sans Condensed" w:cs="DejaVu Sans Condensed" w:ascii="Calibri" w:hAnsi="Calibri"/>
          <w:bCs/>
          <w:lang w:val="en-GB"/>
        </w:rPr>
        <w:t xml:space="preserve"> with a reduced exponential is used to show a larger bar for smaller values while retaining enough visual clarity to compare the larger values. It’s also possible to click on different checkbox buttons to show team earnings, tournaments won by team, total prize pool sum by game, and tournaments played by game. All of these use the same </w:t>
      </w:r>
      <w:r>
        <w:rPr>
          <w:rFonts w:eastAsia="DejaVu Sans Condensed" w:cs="DejaVu Sans Condensed" w:ascii="Calibri" w:hAnsi="Calibri"/>
          <w:b/>
          <w:bCs/>
          <w:lang w:val="en-GB"/>
        </w:rPr>
        <w:t>power scale</w:t>
      </w:r>
      <w:r>
        <w:rPr>
          <w:rFonts w:eastAsia="DejaVu Sans Condensed" w:cs="DejaVu Sans Condensed" w:ascii="Calibri" w:hAnsi="Calibri"/>
          <w:bCs/>
          <w:lang w:val="en-GB"/>
        </w:rPr>
        <w:t xml:space="preserve"> for the aforementioned reason (a logarithmic scale could also be used, but it makes bigger values too similar to be visually clear). While not every bar is displayed on screen (there’s hundreds of games and thousands of teams), a small scroll bar sits below the chart, showing the entire set of bars in a smaller format and allowing scrolling through the main bar chart.</w:t>
      </w:r>
    </w:p>
    <w:p>
      <w:pPr>
        <w:pStyle w:val="ListParagraph"/>
        <w:keepNext/>
        <w:widowControl w:val="false"/>
        <w:numPr>
          <w:ilvl w:val="0"/>
          <w:numId w:val="0"/>
        </w:numPr>
        <w:suppressAutoHyphens w:val="true"/>
        <w:spacing w:before="240" w:after="120"/>
        <w:ind w:left="720" w:hanging="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r>
    </w:p>
    <w:p>
      <w:pPr>
        <w:pStyle w:val="Normal"/>
        <w:keepNext/>
        <w:widowControl w:val="false"/>
        <w:numPr>
          <w:ilvl w:val="0"/>
          <w:numId w:val="0"/>
        </w:numPr>
        <w:suppressAutoHyphens w:val="true"/>
        <w:spacing w:before="240" w:after="120"/>
        <w:jc w:val="both"/>
        <w:outlineLvl w:val="3"/>
        <w:rPr>
          <w:rFonts w:ascii="Calibri" w:hAnsi="Calibri" w:eastAsia="DejaVu Sans Condensed" w:cs="DejaVu Sans Condensed"/>
          <w:b/>
          <w:b/>
          <w:bCs/>
          <w:lang w:val="en-GB"/>
        </w:rPr>
      </w:pPr>
      <w:r>
        <w:rPr>
          <w:rFonts w:eastAsia="DejaVu Sans Condensed" w:cs="DejaVu Sans Condensed" w:ascii="Calibri" w:hAnsi="Calibri"/>
          <w:b/>
          <w:bCs/>
          <w:lang w:val="en-GB"/>
        </w:rPr>
        <w:drawing>
          <wp:anchor behindDoc="0" distT="0" distB="6985" distL="114300" distR="118110" simplePos="0" locked="0" layoutInCell="1" allowOverlap="1" relativeHeight="4">
            <wp:simplePos x="0" y="0"/>
            <wp:positionH relativeFrom="column">
              <wp:posOffset>-353060</wp:posOffset>
            </wp:positionH>
            <wp:positionV relativeFrom="paragraph">
              <wp:posOffset>86360</wp:posOffset>
            </wp:positionV>
            <wp:extent cx="3387090" cy="1669415"/>
            <wp:effectExtent l="0" t="0" r="0" b="0"/>
            <wp:wrapNone/>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13"/>
                    <a:stretch>
                      <a:fillRect/>
                    </a:stretch>
                  </pic:blipFill>
                  <pic:spPr bwMode="auto">
                    <a:xfrm>
                      <a:off x="0" y="0"/>
                      <a:ext cx="3387090" cy="1669415"/>
                    </a:xfrm>
                    <a:prstGeom prst="rect">
                      <a:avLst/>
                    </a:prstGeom>
                  </pic:spPr>
                </pic:pic>
              </a:graphicData>
            </a:graphic>
          </wp:anchor>
        </w:drawing>
        <w:drawing>
          <wp:anchor behindDoc="0" distT="0" distB="6985" distL="114300" distR="114300" simplePos="0" locked="0" layoutInCell="1" allowOverlap="1" relativeHeight="5">
            <wp:simplePos x="0" y="0"/>
            <wp:positionH relativeFrom="column">
              <wp:posOffset>3078480</wp:posOffset>
            </wp:positionH>
            <wp:positionV relativeFrom="paragraph">
              <wp:posOffset>86360</wp:posOffset>
            </wp:positionV>
            <wp:extent cx="3513455" cy="1669415"/>
            <wp:effectExtent l="0" t="0" r="0" b="0"/>
            <wp:wrapNone/>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14"/>
                    <a:stretch>
                      <a:fillRect/>
                    </a:stretch>
                  </pic:blipFill>
                  <pic:spPr bwMode="auto">
                    <a:xfrm>
                      <a:off x="0" y="0"/>
                      <a:ext cx="3513455" cy="1669415"/>
                    </a:xfrm>
                    <a:prstGeom prst="rect">
                      <a:avLst/>
                    </a:prstGeom>
                  </pic:spPr>
                </pic:pic>
              </a:graphicData>
            </a:graphic>
          </wp:anchor>
        </w:drawing>
      </w:r>
    </w:p>
    <w:p>
      <w:pPr>
        <w:pStyle w:val="Normal"/>
        <w:spacing w:before="0" w:after="0"/>
        <w:jc w:val="both"/>
        <w:rPr>
          <w:rFonts w:ascii="Calibri" w:hAnsi="Calibri" w:eastAsia="DejaVu Sans Condensed" w:cs="DejaVu Sans Condensed"/>
          <w:bCs/>
          <w:lang w:val="en-GB"/>
        </w:rPr>
      </w:pPr>
      <w:r>
        <w:rPr>
          <w:rFonts w:eastAsia="DejaVu Sans Condensed" w:cs="DejaVu Sans Condensed" w:ascii="Calibri" w:hAnsi="Calibri"/>
          <w:bCs/>
          <w:lang w:val="en-GB"/>
        </w:rPr>
      </w:r>
    </w:p>
    <w:p>
      <w:pPr>
        <w:pStyle w:val="Normal"/>
        <w:spacing w:before="0" w:after="0"/>
        <w:jc w:val="both"/>
        <w:rPr/>
      </w:pPr>
      <w:r>
        <w:rPr/>
        <w:drawing>
          <wp:anchor behindDoc="0" distT="0" distB="0" distL="114300" distR="114300" simplePos="0" locked="0" layoutInCell="1" allowOverlap="1" relativeHeight="6">
            <wp:simplePos x="0" y="0"/>
            <wp:positionH relativeFrom="column">
              <wp:posOffset>1442085</wp:posOffset>
            </wp:positionH>
            <wp:positionV relativeFrom="paragraph">
              <wp:posOffset>1351280</wp:posOffset>
            </wp:positionV>
            <wp:extent cx="3226435" cy="1590040"/>
            <wp:effectExtent l="0" t="0" r="0" b="0"/>
            <wp:wrapNone/>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5"/>
                    <a:stretch>
                      <a:fillRect/>
                    </a:stretch>
                  </pic:blipFill>
                  <pic:spPr bwMode="auto">
                    <a:xfrm>
                      <a:off x="0" y="0"/>
                      <a:ext cx="3226435" cy="1590040"/>
                    </a:xfrm>
                    <a:prstGeom prst="rect">
                      <a:avLst/>
                    </a:prstGeom>
                  </pic:spPr>
                </pic:pic>
              </a:graphicData>
            </a:graphic>
          </wp:anchor>
        </w:drawing>
      </w:r>
    </w:p>
    <w:sectPr>
      <w:type w:val="nextPage"/>
      <w:pgSz w:w="11906" w:h="16838"/>
      <w:pgMar w:left="1134" w:right="1134" w:header="0" w:top="56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10a"/>
    <w:pPr>
      <w:widowControl/>
      <w:bidi w:val="0"/>
      <w:spacing w:before="0" w:after="200"/>
      <w:jc w:val="left"/>
    </w:pPr>
    <w:rPr>
      <w:rFonts w:ascii="Cambria" w:hAnsi="Cambria" w:eastAsia="Cambria" w:cs="Times New Roman"/>
      <w:color w:val="auto"/>
      <w:sz w:val="24"/>
      <w:szCs w:val="24"/>
      <w:lang w:val="en-US" w:eastAsia="en-US" w:bidi="ar-SA"/>
    </w:rPr>
  </w:style>
  <w:style w:type="paragraph" w:styleId="Heading1">
    <w:name w:val="Heading 1"/>
    <w:basedOn w:val="Normal"/>
    <w:next w:val="Normal"/>
    <w:link w:val="Ttulo1Char"/>
    <w:qFormat/>
    <w:rsid w:val="00f053a3"/>
    <w:pPr>
      <w:keepNext/>
      <w:keepLines/>
      <w:spacing w:before="480" w:after="0"/>
      <w:outlineLvl w:val="0"/>
    </w:pPr>
    <w:rPr>
      <w:rFonts w:ascii="Calibri" w:hAnsi="Calibri" w:eastAsia="Times New Roman"/>
      <w:b/>
      <w:bCs/>
      <w:color w:val="345A8A"/>
      <w:sz w:val="32"/>
      <w:szCs w:val="32"/>
    </w:rPr>
  </w:style>
  <w:style w:type="paragraph" w:styleId="Heading2">
    <w:name w:val="Heading 2"/>
    <w:basedOn w:val="Normal"/>
    <w:next w:val="Normal"/>
    <w:link w:val="Ttulo2Char"/>
    <w:qFormat/>
    <w:rsid w:val="00f053a3"/>
    <w:pPr>
      <w:keepNext/>
      <w:keepLines/>
      <w:spacing w:before="200" w:after="0"/>
      <w:outlineLvl w:val="1"/>
    </w:pPr>
    <w:rPr>
      <w:rFonts w:ascii="Calibri" w:hAnsi="Calibri" w:eastAsia="Times New Roman"/>
      <w:b/>
      <w:bCs/>
      <w:color w:val="4F81BD"/>
      <w:sz w:val="26"/>
      <w:szCs w:val="26"/>
    </w:rPr>
  </w:style>
  <w:style w:type="character" w:styleId="DefaultParagraphFont" w:default="1">
    <w:name w:val="Default Paragraph Font"/>
    <w:uiPriority w:val="1"/>
    <w:semiHidden/>
    <w:unhideWhenUsed/>
    <w:qFormat/>
    <w:rPr/>
  </w:style>
  <w:style w:type="character" w:styleId="Ttulo2Char" w:customStyle="1">
    <w:name w:val="Título 2 Char"/>
    <w:link w:val="Ttulo2"/>
    <w:qFormat/>
    <w:rsid w:val="00f053a3"/>
    <w:rPr>
      <w:rFonts w:ascii="Calibri" w:hAnsi="Calibri" w:eastAsia="Times New Roman" w:cs="Times New Roman"/>
      <w:b/>
      <w:bCs/>
      <w:color w:val="4F81BD"/>
      <w:sz w:val="26"/>
      <w:szCs w:val="26"/>
    </w:rPr>
  </w:style>
  <w:style w:type="character" w:styleId="Ttulo1Char" w:customStyle="1">
    <w:name w:val="Título 1 Char"/>
    <w:link w:val="Ttulo1"/>
    <w:qFormat/>
    <w:rsid w:val="00f053a3"/>
    <w:rPr>
      <w:rFonts w:ascii="Calibri" w:hAnsi="Calibri" w:eastAsia="Times New Roman" w:cs="Times New Roman"/>
      <w:b/>
      <w:bCs/>
      <w:color w:val="345A8A"/>
      <w:sz w:val="32"/>
      <w:szCs w:val="32"/>
    </w:rPr>
  </w:style>
  <w:style w:type="character" w:styleId="TextodebaloChar" w:customStyle="1">
    <w:name w:val="Texto de balão Char"/>
    <w:link w:val="Textodebalo"/>
    <w:qFormat/>
    <w:rsid w:val="00ba2c6b"/>
    <w:rPr>
      <w:rFonts w:ascii="Lucida Grande" w:hAnsi="Lucida Grande"/>
      <w:sz w:val="18"/>
      <w:szCs w:val="18"/>
    </w:rPr>
  </w:style>
  <w:style w:type="character" w:styleId="InternetLink">
    <w:name w:val="Internet Link"/>
    <w:basedOn w:val="DefaultParagraphFont"/>
    <w:uiPriority w:val="99"/>
    <w:rsid w:val="00ac633d"/>
    <w:rPr>
      <w:color w:val="0000FF" w:themeColor="hyperlink"/>
      <w:u w:val="single"/>
    </w:rPr>
  </w:style>
  <w:style w:type="character" w:styleId="ListLabel1">
    <w:name w:val="ListLabel 1"/>
    <w:qFormat/>
    <w:rPr>
      <w:rFonts w:cs="StarSymbol"/>
      <w:b w:val="false"/>
      <w:bCs w:val="false"/>
      <w:sz w:val="18"/>
      <w:szCs w:val="18"/>
    </w:rPr>
  </w:style>
  <w:style w:type="character" w:styleId="ListLabel2">
    <w:name w:val="ListLabel 2"/>
    <w:qFormat/>
    <w:rPr>
      <w:rFonts w:cs="StarSymbol"/>
      <w:b w:val="false"/>
      <w:bCs w:val="false"/>
      <w:sz w:val="18"/>
      <w:szCs w:val="18"/>
    </w:rPr>
  </w:style>
  <w:style w:type="character" w:styleId="ListLabel3">
    <w:name w:val="ListLabel 3"/>
    <w:qFormat/>
    <w:rPr>
      <w:rFonts w:cs="StarSymbol"/>
      <w:b w:val="false"/>
      <w:bCs w:val="false"/>
      <w:sz w:val="18"/>
      <w:szCs w:val="18"/>
    </w:rPr>
  </w:style>
  <w:style w:type="character" w:styleId="ListLabel4">
    <w:name w:val="ListLabel 4"/>
    <w:qFormat/>
    <w:rPr>
      <w:rFonts w:cs="StarSymbol"/>
      <w:b w:val="false"/>
      <w:bCs w:val="false"/>
      <w:sz w:val="18"/>
      <w:szCs w:val="18"/>
    </w:rPr>
  </w:style>
  <w:style w:type="character" w:styleId="ListLabel5">
    <w:name w:val="ListLabel 5"/>
    <w:qFormat/>
    <w:rPr>
      <w:rFonts w:cs="StarSymbol"/>
      <w:b w:val="false"/>
      <w:bCs w:val="false"/>
      <w:sz w:val="18"/>
      <w:szCs w:val="18"/>
    </w:rPr>
  </w:style>
  <w:style w:type="character" w:styleId="ListLabel6">
    <w:name w:val="ListLabel 6"/>
    <w:qFormat/>
    <w:rPr>
      <w:rFonts w:cs="StarSymbol"/>
      <w:b w:val="false"/>
      <w:bCs w:val="false"/>
      <w:sz w:val="18"/>
      <w:szCs w:val="18"/>
    </w:rPr>
  </w:style>
  <w:style w:type="character" w:styleId="ListLabel7">
    <w:name w:val="ListLabel 7"/>
    <w:qFormat/>
    <w:rPr>
      <w:rFonts w:cs="StarSymbol"/>
      <w:b w:val="false"/>
      <w:bCs w:val="false"/>
      <w:sz w:val="18"/>
      <w:szCs w:val="18"/>
    </w:rPr>
  </w:style>
  <w:style w:type="character" w:styleId="ListLabel8">
    <w:name w:val="ListLabel 8"/>
    <w:qFormat/>
    <w:rPr>
      <w:rFonts w:cs="StarSymbol"/>
      <w:b w:val="false"/>
      <w:bCs w:val="false"/>
      <w:sz w:val="18"/>
      <w:szCs w:val="18"/>
    </w:rPr>
  </w:style>
  <w:style w:type="character" w:styleId="ListLabel9">
    <w:name w:val="ListLabel 9"/>
    <w:qFormat/>
    <w:rPr>
      <w:rFonts w:cs="StarSymbol"/>
      <w:b w:val="false"/>
      <w:bCs w:val="false"/>
      <w:sz w:val="18"/>
      <w:szCs w:val="18"/>
    </w:rPr>
  </w:style>
  <w:style w:type="character" w:styleId="ListLabel10">
    <w:name w:val="ListLabel 10"/>
    <w:qFormat/>
    <w:rPr>
      <w:rFonts w:cs="StarSymbol"/>
      <w:b w:val="false"/>
      <w:bCs w:val="false"/>
      <w:sz w:val="18"/>
      <w:szCs w:val="18"/>
    </w:rPr>
  </w:style>
  <w:style w:type="character" w:styleId="ListLabel11">
    <w:name w:val="ListLabel 11"/>
    <w:qFormat/>
    <w:rPr>
      <w:rFonts w:cs="StarSymbol"/>
      <w:b w:val="false"/>
      <w:bCs w:val="false"/>
      <w:sz w:val="18"/>
      <w:szCs w:val="18"/>
    </w:rPr>
  </w:style>
  <w:style w:type="character" w:styleId="ListLabel12">
    <w:name w:val="ListLabel 12"/>
    <w:qFormat/>
    <w:rPr>
      <w:rFonts w:cs="StarSymbol"/>
      <w:b w:val="false"/>
      <w:bCs w:val="false"/>
      <w:sz w:val="18"/>
      <w:szCs w:val="18"/>
    </w:rPr>
  </w:style>
  <w:style w:type="character" w:styleId="ListLabel13">
    <w:name w:val="ListLabel 13"/>
    <w:qFormat/>
    <w:rPr>
      <w:rFonts w:cs="StarSymbol"/>
      <w:b w:val="false"/>
      <w:bCs w:val="false"/>
      <w:sz w:val="18"/>
      <w:szCs w:val="18"/>
    </w:rPr>
  </w:style>
  <w:style w:type="character" w:styleId="ListLabel14">
    <w:name w:val="ListLabel 14"/>
    <w:qFormat/>
    <w:rPr>
      <w:rFonts w:cs="StarSymbol"/>
      <w:b w:val="false"/>
      <w:bCs w:val="false"/>
      <w:sz w:val="18"/>
      <w:szCs w:val="18"/>
    </w:rPr>
  </w:style>
  <w:style w:type="character" w:styleId="ListLabel15">
    <w:name w:val="ListLabel 15"/>
    <w:qFormat/>
    <w:rPr>
      <w:rFonts w:cs="StarSymbol"/>
      <w:b w:val="false"/>
      <w:bCs w:val="false"/>
      <w:sz w:val="18"/>
      <w:szCs w:val="18"/>
    </w:rPr>
  </w:style>
  <w:style w:type="character" w:styleId="ListLabel16">
    <w:name w:val="ListLabel 16"/>
    <w:qFormat/>
    <w:rPr>
      <w:rFonts w:cs="StarSymbol"/>
      <w:b w:val="false"/>
      <w:bCs w:val="false"/>
      <w:sz w:val="18"/>
      <w:szCs w:val="18"/>
    </w:rPr>
  </w:style>
  <w:style w:type="character" w:styleId="ListLabel17">
    <w:name w:val="ListLabel 17"/>
    <w:qFormat/>
    <w:rPr>
      <w:rFonts w:cs="StarSymbol"/>
      <w:b w:val="false"/>
      <w:bCs w:val="false"/>
      <w:sz w:val="18"/>
      <w:szCs w:val="18"/>
    </w:rPr>
  </w:style>
  <w:style w:type="character" w:styleId="ListLabel18">
    <w:name w:val="ListLabel 18"/>
    <w:qFormat/>
    <w:rPr>
      <w:rFonts w:cs="StarSymbol"/>
      <w:b w:val="false"/>
      <w:bCs w:val="false"/>
      <w:sz w:val="18"/>
      <w:szCs w:val="18"/>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DejaVu Sans Condensed"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DejaVu Sans Condensed"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DejaVu Sans Condensed"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TextodebaloChar"/>
    <w:qFormat/>
    <w:rsid w:val="00ba2c6b"/>
    <w:pPr>
      <w:spacing w:before="0" w:after="0"/>
    </w:pPr>
    <w:rPr>
      <w:rFonts w:ascii="Lucida Grande" w:hAnsi="Lucida Grande"/>
      <w:sz w:val="18"/>
      <w:szCs w:val="18"/>
    </w:rPr>
  </w:style>
  <w:style w:type="paragraph" w:styleId="ListParagraph">
    <w:name w:val="List Paragraph"/>
    <w:basedOn w:val="Normal"/>
    <w:qFormat/>
    <w:rsid w:val="00f32780"/>
    <w:pPr>
      <w:spacing w:before="0" w:after="20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LibreOffice/5.1.6.2$Linux_X86_64 LibreOffice_project/10m0$Build-2</Application>
  <Pages>5</Pages>
  <Words>464</Words>
  <Characters>2263</Characters>
  <CharactersWithSpaces>2714</CharactersWithSpaces>
  <Paragraphs>15</Paragraphs>
  <Company>INESC-ID/IST/UTL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2015-09-18T10:19:00Z</dcterms:created>
  <dc:creator>Manuel Fonseca</dc:creator>
  <dc:description/>
  <dc:language>pt-PT</dc:language>
  <cp:lastModifiedBy/>
  <cp:lastPrinted>2018-11-27T14:56:00Z</cp:lastPrinted>
  <dcterms:modified xsi:type="dcterms:W3CDTF">2018-12-03T19:04:04Z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INESC-ID/IST/UTL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