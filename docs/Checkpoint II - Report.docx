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25A3955C" w:rsidR="005A762A" w:rsidRPr="004627AE" w:rsidRDefault="005A762A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0FA5BF18" w14:textId="6A24CA82" w:rsid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4627AE">
        <w:rPr>
          <w:rFonts w:ascii="Calibri" w:eastAsia="DejaVu Sans Condensed" w:hAnsi="Calibri"/>
          <w:lang w:val="en-GB"/>
        </w:rPr>
        <w:t>G13-A</w:t>
      </w:r>
    </w:p>
    <w:p w14:paraId="2079D4BD" w14:textId="77777777" w:rsidR="004627AE" w:rsidRPr="004627AE" w:rsidRDefault="004627AE" w:rsidP="00C4186B">
      <w:pPr>
        <w:spacing w:after="0"/>
        <w:jc w:val="center"/>
        <w:rPr>
          <w:rFonts w:ascii="Calibri" w:eastAsia="DejaVu Sans Condensed" w:hAnsi="Calibri"/>
          <w:lang w:val="en-GB"/>
        </w:rPr>
      </w:pP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72CC201E" w14:textId="76E2223A" w:rsidR="00B26168" w:rsidRPr="00A54BF4" w:rsidRDefault="00A37DA8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lang w:val="en-GB"/>
        </w:rPr>
        <w:tab/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Static tables from esportsearnings.com and </w:t>
      </w:r>
      <w:proofErr w:type="spell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worldbank.org’s</w:t>
      </w:r>
      <w:proofErr w:type="spell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proofErr w:type="gramStart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APIs,</w:t>
      </w:r>
      <w:r w:rsid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and</w:t>
      </w:r>
      <w:proofErr w:type="gramEnd"/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 xml:space="preserve"> scraping from esportsearnings.com.</w:t>
      </w:r>
      <w:r w:rsidR="00656E0D" w:rsidRPr="00A54BF4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Sample</w:t>
      </w:r>
      <w:r w:rsidR="00AF45F8" w:rsidRPr="00A54BF4">
        <w:rPr>
          <w:rFonts w:ascii="Calibri" w:eastAsia="DejaVu Sans Condensed" w:hAnsi="Calibri"/>
          <w:sz w:val="22"/>
          <w:szCs w:val="22"/>
          <w:lang w:val="en-GB"/>
        </w:rPr>
        <w:t>s</w:t>
      </w:r>
      <w:r w:rsidR="00B26168" w:rsidRPr="00A54BF4">
        <w:rPr>
          <w:rFonts w:ascii="Calibri" w:eastAsia="DejaVu Sans Condensed" w:hAnsi="Calibri"/>
          <w:sz w:val="22"/>
          <w:szCs w:val="22"/>
          <w:lang w:val="en-GB"/>
        </w:rPr>
        <w:t>:</w:t>
      </w:r>
    </w:p>
    <w:p w14:paraId="5450F3FD" w14:textId="41FB2454" w:rsidR="0056478C" w:rsidRDefault="009E7E57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03A98E" wp14:editId="3BA19816">
            <wp:simplePos x="0" y="0"/>
            <wp:positionH relativeFrom="column">
              <wp:posOffset>3630846</wp:posOffset>
            </wp:positionH>
            <wp:positionV relativeFrom="paragraph">
              <wp:posOffset>4466</wp:posOffset>
            </wp:positionV>
            <wp:extent cx="1868994" cy="278740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186" cy="2796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98B">
        <w:rPr>
          <w:noProof/>
        </w:rPr>
        <w:drawing>
          <wp:anchor distT="0" distB="0" distL="114300" distR="114300" simplePos="0" relativeHeight="251657216" behindDoc="0" locked="0" layoutInCell="1" allowOverlap="1" wp14:anchorId="3F46510A" wp14:editId="5CEB618A">
            <wp:simplePos x="0" y="0"/>
            <wp:positionH relativeFrom="column">
              <wp:posOffset>1681005</wp:posOffset>
            </wp:positionH>
            <wp:positionV relativeFrom="paragraph">
              <wp:posOffset>3901</wp:posOffset>
            </wp:positionV>
            <wp:extent cx="1814450" cy="9395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450" cy="939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78C">
        <w:rPr>
          <w:noProof/>
        </w:rPr>
        <w:drawing>
          <wp:anchor distT="0" distB="0" distL="114300" distR="114300" simplePos="0" relativeHeight="251680768" behindDoc="0" locked="0" layoutInCell="1" allowOverlap="1" wp14:anchorId="15D02800" wp14:editId="31825C0A">
            <wp:simplePos x="0" y="0"/>
            <wp:positionH relativeFrom="column">
              <wp:posOffset>-2254</wp:posOffset>
            </wp:positionH>
            <wp:positionV relativeFrom="paragraph">
              <wp:posOffset>3803</wp:posOffset>
            </wp:positionV>
            <wp:extent cx="1632585" cy="840105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A9CF8" w14:textId="0B235F48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BC95DF5" w14:textId="41AA4914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17D56840" w14:textId="108C6457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0407C52" wp14:editId="070752FA">
            <wp:simplePos x="0" y="0"/>
            <wp:positionH relativeFrom="column">
              <wp:posOffset>1671418</wp:posOffset>
            </wp:positionH>
            <wp:positionV relativeFrom="paragraph">
              <wp:posOffset>182343</wp:posOffset>
            </wp:positionV>
            <wp:extent cx="1834115" cy="894303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88" cy="91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0832" behindDoc="0" locked="0" layoutInCell="1" allowOverlap="1" wp14:anchorId="5EA65B54" wp14:editId="33FCF0C3">
            <wp:simplePos x="0" y="0"/>
            <wp:positionH relativeFrom="column">
              <wp:posOffset>-2603</wp:posOffset>
            </wp:positionH>
            <wp:positionV relativeFrom="paragraph">
              <wp:posOffset>83108</wp:posOffset>
            </wp:positionV>
            <wp:extent cx="1532255" cy="1053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3401" w14:textId="00292BA4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22153455" w14:textId="05403A31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719FE61B" w14:textId="377152AD" w:rsidR="0056478C" w:rsidRDefault="0056478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6396B9CD" w14:textId="6699DAF2" w:rsidR="00AB37BF" w:rsidRDefault="009E7E57" w:rsidP="00AB37BF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AE4ACA" wp14:editId="1866CA26">
            <wp:simplePos x="0" y="0"/>
            <wp:positionH relativeFrom="column">
              <wp:posOffset>-1633</wp:posOffset>
            </wp:positionH>
            <wp:positionV relativeFrom="paragraph">
              <wp:posOffset>102989</wp:posOffset>
            </wp:positionV>
            <wp:extent cx="2522136" cy="112678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136" cy="112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168">
        <w:rPr>
          <w:rFonts w:ascii="Calibri" w:eastAsia="DejaVu Sans Condensed" w:hAnsi="Calibri"/>
          <w:lang w:val="en-GB"/>
        </w:rPr>
        <w:tab/>
      </w:r>
    </w:p>
    <w:p w14:paraId="513EEB39" w14:textId="165ED999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3456847E" w14:textId="2FA55095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20055DBE" w14:textId="77777777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14BAE74F" w14:textId="07AF9162" w:rsidR="0053028A" w:rsidRDefault="0053028A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75691F49" w14:textId="77777777" w:rsidR="00FD5992" w:rsidRDefault="00FD5992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70453952" w14:textId="26C47E00" w:rsidR="00AB37BF" w:rsidRDefault="00C4186B" w:rsidP="00AB37BF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78AD7F3E" w14:textId="1AA650D1" w:rsidR="00CD1A58" w:rsidRPr="00A54BF4" w:rsidRDefault="008015CA" w:rsidP="00867F6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We joined the </w:t>
      </w:r>
      <w:r w:rsidRPr="00DF2FD1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players</w:t>
      </w:r>
      <w:r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and </w:t>
      </w:r>
      <w:proofErr w:type="spellStart"/>
      <w:r w:rsidRPr="00DF2FD1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earningsByAge</w:t>
      </w:r>
      <w:proofErr w:type="spellEnd"/>
      <w:r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tables </w:t>
      </w:r>
      <w:r w:rsidR="008504A8"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using</w:t>
      </w:r>
      <w:bookmarkStart w:id="0" w:name="_GoBack"/>
      <w:bookmarkEnd w:id="0"/>
      <w:r w:rsidR="008504A8"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Pentaho DI.</w:t>
      </w:r>
      <w:r w:rsidR="00F4298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Some players don’t have their </w:t>
      </w:r>
      <w:r w:rsidR="005B5A2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earnings by age available, so when we’re using that part of the table they will be ignored.</w:t>
      </w:r>
    </w:p>
    <w:p w14:paraId="7764B004" w14:textId="4345D89C" w:rsidR="00867F6D" w:rsidRPr="00A54BF4" w:rsidRDefault="007860BC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  <w:t xml:space="preserve">We </w:t>
      </w:r>
      <w:r w:rsidR="00A45164"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also removed some unnecessary attributes from the other tables</w:t>
      </w:r>
      <w:r w:rsidR="00842F8E"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(such as the location</w:t>
      </w:r>
      <w:r w:rsidR="003506E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/name</w:t>
      </w:r>
      <w:r w:rsidR="00842F8E" w:rsidRPr="00A54BF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of tournaments).</w:t>
      </w:r>
    </w:p>
    <w:p w14:paraId="231B6D1B" w14:textId="77777777" w:rsidR="003141A6" w:rsidRDefault="003141A6" w:rsidP="00CD1A58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</w:p>
    <w:p w14:paraId="2592442E" w14:textId="77777777" w:rsidR="00345D43" w:rsidRDefault="00C4186B" w:rsidP="00345D43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4773C432" w14:textId="597B4836" w:rsidR="00DD6994" w:rsidRDefault="00DD6994" w:rsidP="00DD6994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Players: static table </w:t>
      </w:r>
      <w:proofErr w:type="spellStart"/>
      <w:proofErr w:type="gramStart"/>
      <w:r w:rsidR="000E5E2B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players.json</w:t>
      </w:r>
      <w:proofErr w:type="spellEnd"/>
      <w:proofErr w:type="gramEnd"/>
      <w:r w:rsidR="00AB14D7">
        <w:rPr>
          <w:rFonts w:ascii="Calibri" w:eastAsia="DejaVu Sans Condensed" w:hAnsi="Calibri" w:cs="DejaVu Sans Condensed"/>
          <w:bCs/>
          <w:lang w:val="en-GB"/>
        </w:rPr>
        <w:t>, containing a player’s I</w:t>
      </w:r>
      <w:r w:rsidR="003C02F0">
        <w:rPr>
          <w:rFonts w:ascii="Calibri" w:eastAsia="DejaVu Sans Condensed" w:hAnsi="Calibri" w:cs="DejaVu Sans Condensed"/>
          <w:bCs/>
          <w:lang w:val="en-GB"/>
        </w:rPr>
        <w:t>D</w:t>
      </w:r>
      <w:r w:rsidR="00AB14D7">
        <w:rPr>
          <w:rFonts w:ascii="Calibri" w:eastAsia="DejaVu Sans Condensed" w:hAnsi="Calibri" w:cs="DejaVu Sans Condensed"/>
          <w:bCs/>
          <w:lang w:val="en-GB"/>
        </w:rPr>
        <w:t>, their handle (“nickname”)</w:t>
      </w:r>
      <w:r w:rsidR="00524F96">
        <w:rPr>
          <w:rFonts w:ascii="Calibri" w:eastAsia="DejaVu Sans Condensed" w:hAnsi="Calibri" w:cs="DejaVu Sans Condensed"/>
          <w:bCs/>
          <w:lang w:val="en-GB"/>
        </w:rPr>
        <w:t>, country and total earnings.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3FEA0595" w14:textId="31320CE3" w:rsidR="00651961" w:rsidRPr="009D34CF" w:rsidRDefault="00031EAA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playerId</w:t>
      </w:r>
      <w:proofErr w:type="spellEnd"/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="00651961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currentHandle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2C0D7D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</w:t>
      </w:r>
      <w:r w:rsidR="00651961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a player</w:t>
      </w:r>
      <w:r w:rsidR="006463E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</w:p>
    <w:p w14:paraId="037FCF6C" w14:textId="735817C1" w:rsidR="00FF614A" w:rsidRPr="009D34CF" w:rsidRDefault="002C0D7D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countryCode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two-letter code identifying the player’s nationality.</w:t>
      </w:r>
    </w:p>
    <w:p w14:paraId="69D8F3BC" w14:textId="03F69F94" w:rsidR="006463E4" w:rsidRPr="009D34CF" w:rsidRDefault="00C54133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quantitative,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C22E3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total earnings.</w:t>
      </w:r>
    </w:p>
    <w:p w14:paraId="7D1B05C7" w14:textId="611522B2" w:rsidR="00FB26D4" w:rsidRPr="009D34CF" w:rsidRDefault="00FB26D4" w:rsidP="00651961">
      <w:pPr>
        <w:pStyle w:val="ListParagraph"/>
        <w:widowControl w:val="0"/>
        <w:numPr>
          <w:ilvl w:val="0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earningsByAge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sub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table with:</w:t>
      </w:r>
    </w:p>
    <w:p w14:paraId="22D47DC0" w14:textId="643D0D6A" w:rsidR="00FB26D4" w:rsidRPr="009D34CF" w:rsidRDefault="003C11F9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</w:t>
      </w:r>
      <w:r w:rsidR="00FB26D4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ge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FB26D4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past or present age.</w:t>
      </w:r>
    </w:p>
    <w:p w14:paraId="1A34E6AD" w14:textId="0CDD85F2" w:rsidR="00FB26D4" w:rsidRPr="009D34CF" w:rsidRDefault="006C363E" w:rsidP="00FB26D4">
      <w:pPr>
        <w:pStyle w:val="ListParagraph"/>
        <w:widowControl w:val="0"/>
        <w:numPr>
          <w:ilvl w:val="1"/>
          <w:numId w:val="12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earningsUSD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7622C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player’s earnings </w:t>
      </w:r>
      <w:r w:rsidR="00F950D5"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when he was the above age.</w:t>
      </w:r>
    </w:p>
    <w:p w14:paraId="2951D49E" w14:textId="6B05994A" w:rsidR="00965D50" w:rsidRDefault="00965D50" w:rsidP="00BF2B2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 xml:space="preserve">Games: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games.json</w:t>
      </w:r>
      <w:proofErr w:type="spellEnd"/>
      <w:proofErr w:type="gramEnd"/>
      <w:r>
        <w:rPr>
          <w:rFonts w:ascii="Calibri" w:eastAsia="DejaVu Sans Condensed" w:hAnsi="Calibri" w:cs="DejaVu Sans Condensed"/>
          <w:bCs/>
          <w:lang w:val="en-GB"/>
        </w:rPr>
        <w:t xml:space="preserve">, containing a game’s name, </w:t>
      </w:r>
      <w:r w:rsidR="00BF2B2B">
        <w:rPr>
          <w:rFonts w:ascii="Calibri" w:eastAsia="DejaVu Sans Condensed" w:hAnsi="Calibri" w:cs="DejaVu Sans Condensed"/>
          <w:bCs/>
          <w:lang w:val="en-GB"/>
        </w:rPr>
        <w:t>its earnings (total prize), tournaments and players.</w:t>
      </w:r>
      <w:r w:rsidR="00231A76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FFAFCAE" w14:textId="299DA2FB" w:rsidR="00AC4CA5" w:rsidRPr="009D34CF" w:rsidRDefault="003912C8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gameName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A6296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game.</w:t>
      </w:r>
    </w:p>
    <w:p w14:paraId="020B6D54" w14:textId="111B85FD" w:rsidR="003912C8" w:rsidRPr="00BD081B" w:rsidRDefault="009D34CF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</w:t>
      </w:r>
      <w:r w:rsidR="00AE4CB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ratio</w:t>
      </w:r>
      <w:r w:rsidR="00745FB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CE7016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the </w:t>
      </w:r>
      <w:r w:rsidR="004934E9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game’s total prize money.</w:t>
      </w:r>
    </w:p>
    <w:p w14:paraId="2EC4FB83" w14:textId="5EADBB67" w:rsidR="004934E9" w:rsidRPr="00BD081B" w:rsidRDefault="00D159FE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lastRenderedPageBreak/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0E0A2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</w:t>
      </w:r>
      <w:r w:rsidR="005872F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="00BD081B"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</w:t>
      </w:r>
      <w:r w:rsid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tournaments for that game.</w:t>
      </w:r>
    </w:p>
    <w:p w14:paraId="029D3EBD" w14:textId="25FBDED2" w:rsidR="00BD081B" w:rsidRDefault="00BD081B" w:rsidP="00AC4CA5">
      <w:pPr>
        <w:pStyle w:val="ListParagraph"/>
        <w:widowControl w:val="0"/>
        <w:numPr>
          <w:ilvl w:val="0"/>
          <w:numId w:val="13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totalPlayers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231D46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p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layers for that game.</w:t>
      </w:r>
    </w:p>
    <w:p w14:paraId="1D17E92E" w14:textId="25ABC24D" w:rsidR="00EE67B5" w:rsidRPr="003857C3" w:rsidRDefault="00D1009C" w:rsidP="00B83FDD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t xml:space="preserve">Teams: static table </w:t>
      </w:r>
      <w:proofErr w:type="spellStart"/>
      <w:proofErr w:type="gram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teams.json</w:t>
      </w:r>
      <w:proofErr w:type="spellEnd"/>
      <w:proofErr w:type="gramEnd"/>
      <w:r w:rsidRPr="003857C3">
        <w:rPr>
          <w:rFonts w:ascii="Calibri" w:eastAsia="DejaVu Sans Condensed" w:hAnsi="Calibri" w:cs="DejaVu Sans Condensed"/>
          <w:bCs/>
          <w:lang w:val="en-GB"/>
        </w:rPr>
        <w:t>, containing</w:t>
      </w:r>
      <w:r w:rsidR="003C02F0" w:rsidRPr="003857C3">
        <w:rPr>
          <w:rFonts w:ascii="Calibri" w:eastAsia="DejaVu Sans Condensed" w:hAnsi="Calibri" w:cs="DejaVu Sans Condensed"/>
          <w:bCs/>
          <w:lang w:val="en-GB"/>
        </w:rPr>
        <w:t xml:space="preserve"> a team’s ID, name, tournaments and earnings.</w:t>
      </w:r>
      <w:r w:rsidR="00A752D5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538C0611" w14:textId="5097B2DE" w:rsidR="003C02F0" w:rsidRDefault="000235D5" w:rsidP="003C02F0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teamId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</w:t>
      </w:r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teamName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2D54F8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;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both identify a team/organisation.</w:t>
      </w:r>
    </w:p>
    <w:p w14:paraId="29B65AB3" w14:textId="5E3D6858" w:rsidR="006A7A9C" w:rsidRPr="00BD081B" w:rsidRDefault="006A7A9C" w:rsidP="006A7A9C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totalTournaments</w:t>
      </w:r>
      <w:proofErr w:type="spellEnd"/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65119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BD081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number of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tournaments the team participated in.</w:t>
      </w:r>
    </w:p>
    <w:p w14:paraId="51DB5A7A" w14:textId="62D2C4C2" w:rsidR="00D227F2" w:rsidRDefault="00D227F2" w:rsidP="00D227F2">
      <w:pPr>
        <w:pStyle w:val="ListParagraph"/>
        <w:widowControl w:val="0"/>
        <w:numPr>
          <w:ilvl w:val="0"/>
          <w:numId w:val="14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totalUSDPrize</w:t>
      </w:r>
      <w:proofErr w:type="spellEnd"/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</w:t>
      </w:r>
      <w:r w:rsidR="00C0131E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ratio;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team</w:t>
      </w:r>
      <w:r w:rsidRPr="009D34C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’s total earnings.</w:t>
      </w:r>
    </w:p>
    <w:p w14:paraId="5ABD053E" w14:textId="43D602C1" w:rsidR="00B462EF" w:rsidRPr="003857C3" w:rsidRDefault="00433A8D" w:rsidP="00F8761B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3857C3">
        <w:rPr>
          <w:rFonts w:ascii="Calibri" w:eastAsia="DejaVu Sans Condensed" w:hAnsi="Calibri" w:cs="DejaVu Sans Condensed"/>
          <w:bCs/>
          <w:lang w:val="en-GB"/>
        </w:rPr>
        <w:t>Countries:</w:t>
      </w:r>
      <w:r w:rsidR="002422DA" w:rsidRPr="003857C3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6350D" w:rsidRPr="003857C3">
        <w:rPr>
          <w:rFonts w:ascii="Calibri" w:eastAsia="DejaVu Sans Condensed" w:hAnsi="Calibri" w:cs="DejaVu Sans Condensed"/>
          <w:bCs/>
          <w:lang w:val="en-GB"/>
        </w:rPr>
        <w:t xml:space="preserve">static table </w:t>
      </w:r>
      <w:proofErr w:type="spellStart"/>
      <w:proofErr w:type="gramStart"/>
      <w:r w:rsidR="00F6350D"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countries.json</w:t>
      </w:r>
      <w:proofErr w:type="spellEnd"/>
      <w:proofErr w:type="gramEnd"/>
      <w:r w:rsidR="009F251A" w:rsidRPr="003857C3">
        <w:rPr>
          <w:rFonts w:ascii="Calibri" w:eastAsia="DejaVu Sans Condensed" w:hAnsi="Calibri" w:cs="DejaVu Sans Condensed"/>
          <w:bCs/>
          <w:lang w:val="en-GB"/>
        </w:rPr>
        <w:t>, containing a country’s name</w:t>
      </w:r>
      <w:r w:rsidR="00EF34E5">
        <w:rPr>
          <w:rFonts w:ascii="Calibri" w:eastAsia="DejaVu Sans Condensed" w:hAnsi="Calibri" w:cs="DejaVu Sans Condensed"/>
          <w:bCs/>
          <w:lang w:val="en-GB"/>
        </w:rPr>
        <w:t xml:space="preserve"> and code</w:t>
      </w:r>
      <w:r w:rsidR="009F251A" w:rsidRPr="003857C3">
        <w:rPr>
          <w:rFonts w:ascii="Calibri" w:eastAsia="DejaVu Sans Condensed" w:hAnsi="Calibri" w:cs="DejaVu Sans Condensed"/>
          <w:bCs/>
          <w:lang w:val="en-GB"/>
        </w:rPr>
        <w:t xml:space="preserve">, annual GDP, </w:t>
      </w:r>
      <w:r w:rsidR="00F8761B" w:rsidRPr="003857C3">
        <w:rPr>
          <w:rFonts w:ascii="Calibri" w:eastAsia="DejaVu Sans Condensed" w:hAnsi="Calibri" w:cs="DejaVu Sans Condensed"/>
          <w:bCs/>
          <w:lang w:val="en-GB"/>
        </w:rPr>
        <w:t>and unemployment/education</w:t>
      </w:r>
      <w:r w:rsidR="001856EB" w:rsidRPr="003857C3">
        <w:rPr>
          <w:rFonts w:ascii="Calibri" w:eastAsia="DejaVu Sans Condensed" w:hAnsi="Calibri" w:cs="DejaVu Sans Condensed"/>
          <w:bCs/>
          <w:lang w:val="en-GB"/>
        </w:rPr>
        <w:t>/urban population metrics.</w:t>
      </w:r>
      <w:r w:rsidR="004C32A6" w:rsidRPr="003857C3">
        <w:rPr>
          <w:rFonts w:ascii="Calibri" w:eastAsia="DejaVu Sans Condensed" w:hAnsi="Calibri" w:cs="DejaVu Sans Condensed"/>
          <w:bCs/>
          <w:lang w:val="en-GB"/>
        </w:rPr>
        <w:t xml:space="preserve"> Attributes:</w:t>
      </w:r>
    </w:p>
    <w:p w14:paraId="7BE62246" w14:textId="5E9C836D" w:rsidR="001856EB" w:rsidRDefault="0042139A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countryName</w:t>
      </w:r>
      <w:proofErr w:type="spellEnd"/>
      <w:r w:rsidR="0053028A" w:rsidRPr="0053028A">
        <w:rPr>
          <w:rFonts w:asciiTheme="majorHAnsi" w:eastAsia="DejaVu Sans Condensed" w:hAnsiTheme="majorHAnsi" w:cs="Courier New"/>
          <w:bCs/>
          <w:sz w:val="22"/>
          <w:szCs w:val="22"/>
          <w:lang w:val="en-GB"/>
        </w:rPr>
        <w:t>,</w:t>
      </w:r>
      <w:r w:rsidR="0053028A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 xml:space="preserve"> </w:t>
      </w:r>
      <w:proofErr w:type="spellStart"/>
      <w:r w:rsidR="0053028A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countryCode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identifies a country.</w:t>
      </w:r>
    </w:p>
    <w:p w14:paraId="2F63AA90" w14:textId="53689972" w:rsidR="0042139A" w:rsidRDefault="00891E14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annualGDP_USD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quantitative, </w:t>
      </w:r>
      <w:r w:rsidR="00F0643F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ratio</w:t>
      </w:r>
      <w:r w:rsidR="00593D41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35019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D85609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country’s annual </w:t>
      </w:r>
      <w:r w:rsidR="00C8652D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Gross Domestic Product.</w:t>
      </w:r>
    </w:p>
    <w:p w14:paraId="06099E7B" w14:textId="72B5CA32" w:rsidR="00C8652D" w:rsidRDefault="00B344E9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expenditureOnEducation_USD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: </w:t>
      </w:r>
      <w:r w:rsidR="00D93AD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quantitative, ratio;</w:t>
      </w:r>
      <w:r w:rsidR="00A62A3A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3D2C34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country’s education expenditures.</w:t>
      </w:r>
    </w:p>
    <w:p w14:paraId="431AD1E8" w14:textId="16E9E75B" w:rsidR="00A44745" w:rsidRDefault="007A4BA6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urbanPopulationPercentage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urban population.</w:t>
      </w:r>
    </w:p>
    <w:p w14:paraId="265D53E5" w14:textId="716BDAEF" w:rsidR="007A4BA6" w:rsidRDefault="00261D62" w:rsidP="001856EB">
      <w:pPr>
        <w:pStyle w:val="ListParagraph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F86D96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unemploymentTotalPercentage</w:t>
      </w:r>
      <w:proofErr w:type="spellEnd"/>
      <w:r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ratio; country’s unemployment.</w:t>
      </w:r>
    </w:p>
    <w:p w14:paraId="0FF4F181" w14:textId="108C2B07" w:rsidR="00EF34E5" w:rsidRDefault="00EF34E5" w:rsidP="00D866E7">
      <w:pPr>
        <w:widowControl w:val="0"/>
        <w:suppressAutoHyphens/>
        <w:spacing w:after="120"/>
        <w:ind w:firstLine="7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36CD0">
        <w:rPr>
          <w:rFonts w:ascii="Calibri" w:eastAsia="DejaVu Sans Condensed" w:hAnsi="Calibri" w:cs="DejaVu Sans Condensed"/>
          <w:bCs/>
          <w:lang w:val="en-GB"/>
        </w:rPr>
        <w:t xml:space="preserve">Tournaments: static table </w:t>
      </w:r>
      <w:proofErr w:type="spellStart"/>
      <w:proofErr w:type="gram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tournaments.json</w:t>
      </w:r>
      <w:proofErr w:type="spellEnd"/>
      <w:proofErr w:type="gramEnd"/>
      <w:r w:rsidRPr="00936CD0">
        <w:rPr>
          <w:rFonts w:ascii="Calibri" w:eastAsia="DejaVu Sans Condensed" w:hAnsi="Calibri" w:cs="DejaVu Sans Condensed"/>
          <w:bCs/>
          <w:lang w:val="en-GB"/>
        </w:rPr>
        <w:t xml:space="preserve">, containing </w:t>
      </w:r>
      <w:r w:rsidR="00936CD0">
        <w:rPr>
          <w:rFonts w:ascii="Calibri" w:eastAsia="DejaVu Sans Condensed" w:hAnsi="Calibri" w:cs="DejaVu Sans Condensed"/>
          <w:bCs/>
          <w:lang w:val="en-GB"/>
        </w:rPr>
        <w:t xml:space="preserve">game and tournament IDs, </w:t>
      </w:r>
      <w:r w:rsidR="00D866E7">
        <w:rPr>
          <w:rFonts w:ascii="Calibri" w:eastAsia="DejaVu Sans Condensed" w:hAnsi="Calibri" w:cs="DejaVu Sans Condensed"/>
          <w:bCs/>
          <w:lang w:val="en-GB"/>
        </w:rPr>
        <w:t xml:space="preserve">start and end dates, </w:t>
      </w:r>
      <w:r w:rsidR="00767F3C">
        <w:rPr>
          <w:rFonts w:ascii="Calibri" w:eastAsia="DejaVu Sans Condensed" w:hAnsi="Calibri" w:cs="DejaVu Sans Condensed"/>
          <w:bCs/>
          <w:lang w:val="en-GB"/>
        </w:rPr>
        <w:t>and the total prize. Attributes:</w:t>
      </w:r>
    </w:p>
    <w:p w14:paraId="6C5B5773" w14:textId="21BDC87E" w:rsidR="00767F3C" w:rsidRPr="00880C85" w:rsidRDefault="00380619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gameId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tournamentId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nominal</w:t>
      </w:r>
      <w:r w:rsid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they identify the game played and the tournament respectively.</w:t>
      </w:r>
    </w:p>
    <w:p w14:paraId="4197ADF2" w14:textId="5EEC170D" w:rsidR="00380619" w:rsidRDefault="0087534B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startDate</w:t>
      </w:r>
      <w:proofErr w:type="spellEnd"/>
      <w:r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, </w:t>
      </w: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en-GB"/>
        </w:rPr>
        <w:t>endDate</w:t>
      </w:r>
      <w:proofErr w:type="spellEnd"/>
      <w:r w:rsidR="00880C85"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quantitative, hierarchical</w:t>
      </w:r>
      <w:r w:rsid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;</w:t>
      </w:r>
      <w:r w:rsidR="00880C85" w:rsidRPr="00880C85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9555A6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start and ending dates for the tournament</w:t>
      </w:r>
    </w:p>
    <w:p w14:paraId="223D2D2F" w14:textId="0EB075FE" w:rsidR="00844117" w:rsidRDefault="00844117" w:rsidP="00380619">
      <w:pPr>
        <w:pStyle w:val="ListParagraph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pt-PT"/>
        </w:rPr>
      </w:pPr>
      <w:proofErr w:type="spellStart"/>
      <w:r w:rsidRPr="00A14A63">
        <w:rPr>
          <w:rFonts w:ascii="Courier New" w:eastAsia="DejaVu Sans Condensed" w:hAnsi="Courier New" w:cs="Courier New"/>
          <w:bCs/>
          <w:sz w:val="20"/>
          <w:szCs w:val="20"/>
          <w:lang w:val="pt-PT"/>
        </w:rPr>
        <w:t>totalUSDPrize</w:t>
      </w:r>
      <w:proofErr w:type="spellEnd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: </w:t>
      </w:r>
      <w:proofErr w:type="spellStart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quantitative</w:t>
      </w:r>
      <w:proofErr w:type="spellEnd"/>
      <w:r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, ratio; </w:t>
      </w:r>
      <w:proofErr w:type="spellStart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tournament’s</w:t>
      </w:r>
      <w:proofErr w:type="spellEnd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 total </w:t>
      </w:r>
      <w:proofErr w:type="spellStart"/>
      <w:r w:rsidR="00C854DD" w:rsidRP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pr</w:t>
      </w:r>
      <w:r w:rsid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>ize</w:t>
      </w:r>
      <w:proofErr w:type="spellEnd"/>
      <w:r w:rsidR="00C854DD">
        <w:rPr>
          <w:rFonts w:ascii="Calibri" w:eastAsia="DejaVu Sans Condensed" w:hAnsi="Calibri" w:cs="DejaVu Sans Condensed"/>
          <w:bCs/>
          <w:sz w:val="22"/>
          <w:szCs w:val="22"/>
          <w:lang w:val="pt-PT"/>
        </w:rPr>
        <w:t xml:space="preserve"> pool.</w:t>
      </w:r>
    </w:p>
    <w:p w14:paraId="22AB5A68" w14:textId="77777777" w:rsidR="007323FB" w:rsidRPr="00C854DD" w:rsidRDefault="007323FB" w:rsidP="007323FB">
      <w:pPr>
        <w:pStyle w:val="ListParagraph"/>
        <w:widowControl w:val="0"/>
        <w:suppressAutoHyphens/>
        <w:spacing w:after="120"/>
        <w:ind w:left="1440"/>
        <w:jc w:val="both"/>
        <w:rPr>
          <w:rFonts w:ascii="Calibri" w:eastAsia="DejaVu Sans Condensed" w:hAnsi="Calibri" w:cs="DejaVu Sans Condensed"/>
          <w:bCs/>
          <w:sz w:val="22"/>
          <w:szCs w:val="22"/>
          <w:lang w:val="pt-PT"/>
        </w:rPr>
      </w:pPr>
    </w:p>
    <w:p w14:paraId="6A9F10EC" w14:textId="77777777" w:rsidR="00CC5CE2" w:rsidRDefault="00CC5CE2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</w:p>
    <w:p w14:paraId="019EBD51" w14:textId="2569E5BC" w:rsidR="00B62221" w:rsidRDefault="00EB026F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</w:t>
      </w:r>
      <w:r w:rsidR="005A762A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39A4ACF" w14:textId="7935CEE6" w:rsidR="00B62221" w:rsidRPr="0037297B" w:rsidRDefault="0005285C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The data for games, teams and players was obtained directly from the esportsearnings.com API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.</w:t>
      </w:r>
      <w:r w:rsidR="002343A7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 </w:t>
      </w:r>
      <w:r w:rsidR="001453F2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Player earnings by age data was scraped from the same site (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using a node.js script to go to each player’s “Tournaments won by age” page and making a </w:t>
      </w:r>
      <w:r w:rsidR="005375B8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.json</w:t>
      </w:r>
      <w:r w:rsidR="005375B8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5375B8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file from it</w:t>
      </w:r>
      <w:r w:rsidR="00E5720A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).</w:t>
      </w:r>
    </w:p>
    <w:p w14:paraId="5CCFA678" w14:textId="382E0164" w:rsidR="00B76565" w:rsidRPr="0037297B" w:rsidRDefault="00816654" w:rsidP="00B62221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Country data was obtained from the worldbank.org API in </w:t>
      </w:r>
      <w:r w:rsidR="006E53D0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.</w:t>
      </w:r>
      <w:r w:rsidR="000F27A7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xlsx</w:t>
      </w:r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 xml:space="preserve">format and converted </w:t>
      </w:r>
      <w:proofErr w:type="gramStart"/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to</w:t>
      </w:r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ourier New" w:eastAsia="DejaVu Sans Condensed" w:hAnsi="Courier New" w:cs="Courier New"/>
          <w:bCs/>
          <w:sz w:val="20"/>
          <w:szCs w:val="22"/>
          <w:lang w:val="en-GB"/>
        </w:rPr>
        <w:t>.json</w:t>
      </w:r>
      <w:proofErr w:type="gramEnd"/>
      <w:r w:rsidR="006E53D0" w:rsidRPr="0037297B">
        <w:rPr>
          <w:rFonts w:ascii="Calibri" w:eastAsia="DejaVu Sans Condensed" w:hAnsi="Calibri" w:cs="DejaVu Sans Condensed"/>
          <w:bCs/>
          <w:sz w:val="20"/>
          <w:szCs w:val="22"/>
          <w:lang w:val="en-GB"/>
        </w:rPr>
        <w:t xml:space="preserve"> </w:t>
      </w:r>
      <w:r w:rsidR="006E53D0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afterwards</w:t>
      </w:r>
      <w:r w:rsidR="00D17206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the use of a Python script.</w:t>
      </w:r>
    </w:p>
    <w:p w14:paraId="0A6DFA75" w14:textId="05932BBD" w:rsidR="00AB144D" w:rsidRDefault="00B76565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ab/>
      </w:r>
      <w:r w:rsidRPr="0037297B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Problems</w:t>
      </w:r>
      <w:r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: The esportsearnings.com API only let us get 100 players/tournaments/teams and one game at a time</w:t>
      </w:r>
      <w:r w:rsidR="00CB70DF" w:rsidRPr="0037297B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, with a limit of one query every 2 seconds, so we made a script to automate data collection.</w:t>
      </w:r>
    </w:p>
    <w:p w14:paraId="7A01B218" w14:textId="77777777" w:rsidR="00705CB6" w:rsidRPr="0037297B" w:rsidRDefault="00705CB6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</w:p>
    <w:p w14:paraId="037B158A" w14:textId="676E382D" w:rsidR="006B7B09" w:rsidRPr="00AB144D" w:rsidRDefault="005A762A" w:rsidP="00AB144D">
      <w:pPr>
        <w:widowControl w:val="0"/>
        <w:suppressAutoHyphens/>
        <w:spacing w:after="12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AB144D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AB144D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AB144D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6F268244" w14:textId="38BBF9F9" w:rsidR="0010017F" w:rsidRPr="00277C73" w:rsidRDefault="00B736A4" w:rsidP="0010017F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countries have the highest earnings?</w:t>
      </w:r>
    </w:p>
    <w:p w14:paraId="1E7198EE" w14:textId="28DDF573" w:rsidR="0010017F" w:rsidRPr="00277C73" w:rsidRDefault="00252E47" w:rsidP="0010017F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Group players by countries and get the sum of their earnings.</w:t>
      </w:r>
    </w:p>
    <w:p w14:paraId="661E04DC" w14:textId="168B6187" w:rsidR="00252E47" w:rsidRPr="00277C73" w:rsidRDefault="00A139AA" w:rsidP="00252E47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is the age at which players earn the most?</w:t>
      </w:r>
    </w:p>
    <w:p w14:paraId="7C292D9D" w14:textId="2D5FAF8A" w:rsidR="00A139AA" w:rsidRPr="00277C73" w:rsidRDefault="00C21D36" w:rsidP="00A139AA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Compare each player’s earnings by age.</w:t>
      </w:r>
    </w:p>
    <w:p w14:paraId="4ADE1248" w14:textId="6727EF93" w:rsidR="00C21D36" w:rsidRPr="00277C73" w:rsidRDefault="00B11B63" w:rsidP="00C21D36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organizations earned the most?</w:t>
      </w:r>
    </w:p>
    <w:p w14:paraId="021EBEA9" w14:textId="06E5FA92" w:rsidR="00B11B63" w:rsidRPr="00277C73" w:rsidRDefault="00B11B63" w:rsidP="00B11B63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Sort the teams table by earnings.</w:t>
      </w:r>
    </w:p>
    <w:p w14:paraId="5CB2ED01" w14:textId="627C3E51" w:rsidR="003E06BC" w:rsidRPr="00277C73" w:rsidRDefault="003E06BC" w:rsidP="003E06BC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games have the most earnings?</w:t>
      </w:r>
    </w:p>
    <w:p w14:paraId="536FA129" w14:textId="50CE8099" w:rsidR="003E06BC" w:rsidRPr="00277C73" w:rsidRDefault="00E45B5D" w:rsidP="003E06BC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Sort the games table by earnings.</w:t>
      </w:r>
    </w:p>
    <w:p w14:paraId="2632491F" w14:textId="7680CE59" w:rsidR="00B34558" w:rsidRPr="00277C73" w:rsidRDefault="003705F9" w:rsidP="00B34558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What months are the most active in esports?</w:t>
      </w:r>
    </w:p>
    <w:p w14:paraId="4679353A" w14:textId="6E1B8A1D" w:rsidR="00B34558" w:rsidRPr="00277C73" w:rsidRDefault="001B1BFA" w:rsidP="00B34558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Use the dates from the tournaments table.</w:t>
      </w:r>
    </w:p>
    <w:p w14:paraId="318E6BE7" w14:textId="427117F5" w:rsidR="000F75F2" w:rsidRPr="00277C73" w:rsidRDefault="000F75F2" w:rsidP="000F75F2">
      <w:pPr>
        <w:pStyle w:val="ListParagraph"/>
        <w:keepNext/>
        <w:widowControl w:val="0"/>
        <w:numPr>
          <w:ilvl w:val="0"/>
          <w:numId w:val="1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/>
          <w:bCs/>
          <w:sz w:val="22"/>
          <w:szCs w:val="22"/>
          <w:lang w:val="en-GB"/>
        </w:rPr>
        <w:t>How does unemployment correlate with player earnings?</w:t>
      </w:r>
    </w:p>
    <w:p w14:paraId="07B0D9F0" w14:textId="6AC0206C" w:rsidR="000F75F2" w:rsidRPr="00277C73" w:rsidRDefault="000F75F2" w:rsidP="000F75F2">
      <w:pPr>
        <w:pStyle w:val="ListParagraph"/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sz w:val="22"/>
          <w:szCs w:val="22"/>
          <w:lang w:val="en-GB"/>
        </w:rPr>
      </w:pPr>
      <w:r w:rsidRPr="00277C73">
        <w:rPr>
          <w:rFonts w:ascii="Calibri" w:eastAsia="DejaVu Sans Condensed" w:hAnsi="Calibri" w:cs="DejaVu Sans Condensed"/>
          <w:bCs/>
          <w:sz w:val="22"/>
          <w:szCs w:val="22"/>
          <w:lang w:val="en-GB"/>
        </w:rPr>
        <w:t>Use the data from country and player tables.</w:t>
      </w:r>
    </w:p>
    <w:sectPr w:rsidR="000F75F2" w:rsidRPr="00277C73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EFC"/>
    <w:multiLevelType w:val="hybridMultilevel"/>
    <w:tmpl w:val="D4EE5B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B08AE"/>
    <w:multiLevelType w:val="hybridMultilevel"/>
    <w:tmpl w:val="6EFADA4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F66C4B"/>
    <w:multiLevelType w:val="hybridMultilevel"/>
    <w:tmpl w:val="7F9AD1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12F6F"/>
    <w:multiLevelType w:val="hybridMultilevel"/>
    <w:tmpl w:val="C9E872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BD79BD"/>
    <w:multiLevelType w:val="hybridMultilevel"/>
    <w:tmpl w:val="463A7A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B1358"/>
    <w:multiLevelType w:val="hybridMultilevel"/>
    <w:tmpl w:val="A6D85E2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921ECD"/>
    <w:multiLevelType w:val="hybridMultilevel"/>
    <w:tmpl w:val="BA3AE4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13"/>
  </w:num>
  <w:num w:numId="10">
    <w:abstractNumId w:val="15"/>
  </w:num>
  <w:num w:numId="11">
    <w:abstractNumId w:val="9"/>
  </w:num>
  <w:num w:numId="12">
    <w:abstractNumId w:val="7"/>
  </w:num>
  <w:num w:numId="13">
    <w:abstractNumId w:val="14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A3"/>
    <w:rsid w:val="00011930"/>
    <w:rsid w:val="000232AF"/>
    <w:rsid w:val="000235D5"/>
    <w:rsid w:val="00031EAA"/>
    <w:rsid w:val="0005285C"/>
    <w:rsid w:val="00067BBC"/>
    <w:rsid w:val="000750F9"/>
    <w:rsid w:val="00075B63"/>
    <w:rsid w:val="000A12E1"/>
    <w:rsid w:val="000A59E6"/>
    <w:rsid w:val="000E0A2B"/>
    <w:rsid w:val="000E3D4F"/>
    <w:rsid w:val="000E5E2B"/>
    <w:rsid w:val="000F27A7"/>
    <w:rsid w:val="000F75F2"/>
    <w:rsid w:val="0010017F"/>
    <w:rsid w:val="001368C0"/>
    <w:rsid w:val="00142BEA"/>
    <w:rsid w:val="001453F2"/>
    <w:rsid w:val="00156B15"/>
    <w:rsid w:val="00170C73"/>
    <w:rsid w:val="001856EB"/>
    <w:rsid w:val="00187247"/>
    <w:rsid w:val="001B1BFA"/>
    <w:rsid w:val="001B739E"/>
    <w:rsid w:val="001B740B"/>
    <w:rsid w:val="001D5339"/>
    <w:rsid w:val="00231A76"/>
    <w:rsid w:val="00231D46"/>
    <w:rsid w:val="002343A7"/>
    <w:rsid w:val="002422DA"/>
    <w:rsid w:val="00252E47"/>
    <w:rsid w:val="00261D62"/>
    <w:rsid w:val="00277C73"/>
    <w:rsid w:val="00282D7D"/>
    <w:rsid w:val="002912F3"/>
    <w:rsid w:val="002A06E5"/>
    <w:rsid w:val="002C0D7D"/>
    <w:rsid w:val="002D1B40"/>
    <w:rsid w:val="002D54F8"/>
    <w:rsid w:val="002D593A"/>
    <w:rsid w:val="002D598B"/>
    <w:rsid w:val="002F4985"/>
    <w:rsid w:val="00302A69"/>
    <w:rsid w:val="003141A6"/>
    <w:rsid w:val="003274AC"/>
    <w:rsid w:val="00327726"/>
    <w:rsid w:val="00333286"/>
    <w:rsid w:val="00345D43"/>
    <w:rsid w:val="00350195"/>
    <w:rsid w:val="003506E8"/>
    <w:rsid w:val="003520E0"/>
    <w:rsid w:val="003705F9"/>
    <w:rsid w:val="0037297B"/>
    <w:rsid w:val="00380619"/>
    <w:rsid w:val="003857C3"/>
    <w:rsid w:val="003912C8"/>
    <w:rsid w:val="003A26D8"/>
    <w:rsid w:val="003A4AE5"/>
    <w:rsid w:val="003B1399"/>
    <w:rsid w:val="003C02F0"/>
    <w:rsid w:val="003C11F9"/>
    <w:rsid w:val="003C7865"/>
    <w:rsid w:val="003D2C34"/>
    <w:rsid w:val="003E06BC"/>
    <w:rsid w:val="004000B5"/>
    <w:rsid w:val="0042139A"/>
    <w:rsid w:val="00433A8D"/>
    <w:rsid w:val="00437E54"/>
    <w:rsid w:val="004627AE"/>
    <w:rsid w:val="004934E9"/>
    <w:rsid w:val="004C32A6"/>
    <w:rsid w:val="004E1F20"/>
    <w:rsid w:val="00524F96"/>
    <w:rsid w:val="0053028A"/>
    <w:rsid w:val="005375B8"/>
    <w:rsid w:val="00542B88"/>
    <w:rsid w:val="0056478C"/>
    <w:rsid w:val="005872FE"/>
    <w:rsid w:val="00593D41"/>
    <w:rsid w:val="005A4C7B"/>
    <w:rsid w:val="005A762A"/>
    <w:rsid w:val="005B5A25"/>
    <w:rsid w:val="005E49E9"/>
    <w:rsid w:val="005E73C0"/>
    <w:rsid w:val="005F55CE"/>
    <w:rsid w:val="00637236"/>
    <w:rsid w:val="006410B2"/>
    <w:rsid w:val="006463E4"/>
    <w:rsid w:val="00651199"/>
    <w:rsid w:val="00651961"/>
    <w:rsid w:val="00656E0D"/>
    <w:rsid w:val="006703DB"/>
    <w:rsid w:val="006762EC"/>
    <w:rsid w:val="006A7A9C"/>
    <w:rsid w:val="006B7B09"/>
    <w:rsid w:val="006C363E"/>
    <w:rsid w:val="006E53D0"/>
    <w:rsid w:val="00705CB6"/>
    <w:rsid w:val="007323FB"/>
    <w:rsid w:val="00745FB3"/>
    <w:rsid w:val="00746CDD"/>
    <w:rsid w:val="007622C4"/>
    <w:rsid w:val="00767F3C"/>
    <w:rsid w:val="00783546"/>
    <w:rsid w:val="00784358"/>
    <w:rsid w:val="007860BC"/>
    <w:rsid w:val="007A4BA6"/>
    <w:rsid w:val="008015CA"/>
    <w:rsid w:val="00816654"/>
    <w:rsid w:val="00832296"/>
    <w:rsid w:val="00837086"/>
    <w:rsid w:val="00837F1C"/>
    <w:rsid w:val="00842F8E"/>
    <w:rsid w:val="00844117"/>
    <w:rsid w:val="008504A8"/>
    <w:rsid w:val="00867F6D"/>
    <w:rsid w:val="0087534B"/>
    <w:rsid w:val="00880C85"/>
    <w:rsid w:val="00891E14"/>
    <w:rsid w:val="008B5BEA"/>
    <w:rsid w:val="008F0423"/>
    <w:rsid w:val="00914DA3"/>
    <w:rsid w:val="009224DC"/>
    <w:rsid w:val="00936CD0"/>
    <w:rsid w:val="00951B79"/>
    <w:rsid w:val="009555A6"/>
    <w:rsid w:val="00963D6F"/>
    <w:rsid w:val="00965D50"/>
    <w:rsid w:val="009B5524"/>
    <w:rsid w:val="009C1E0A"/>
    <w:rsid w:val="009C4E6D"/>
    <w:rsid w:val="009D34CF"/>
    <w:rsid w:val="009E7E57"/>
    <w:rsid w:val="009F0334"/>
    <w:rsid w:val="009F251A"/>
    <w:rsid w:val="00A139AA"/>
    <w:rsid w:val="00A14A63"/>
    <w:rsid w:val="00A15896"/>
    <w:rsid w:val="00A15FC9"/>
    <w:rsid w:val="00A37DA8"/>
    <w:rsid w:val="00A44745"/>
    <w:rsid w:val="00A45164"/>
    <w:rsid w:val="00A54BF4"/>
    <w:rsid w:val="00A62963"/>
    <w:rsid w:val="00A62A3A"/>
    <w:rsid w:val="00A752D5"/>
    <w:rsid w:val="00AB144D"/>
    <w:rsid w:val="00AB14D7"/>
    <w:rsid w:val="00AB37BF"/>
    <w:rsid w:val="00AC4CA5"/>
    <w:rsid w:val="00AC633D"/>
    <w:rsid w:val="00AE4CBA"/>
    <w:rsid w:val="00AF45F8"/>
    <w:rsid w:val="00B00883"/>
    <w:rsid w:val="00B11B63"/>
    <w:rsid w:val="00B26168"/>
    <w:rsid w:val="00B344E9"/>
    <w:rsid w:val="00B34558"/>
    <w:rsid w:val="00B462EF"/>
    <w:rsid w:val="00B4746F"/>
    <w:rsid w:val="00B50D39"/>
    <w:rsid w:val="00B54DAC"/>
    <w:rsid w:val="00B61FE8"/>
    <w:rsid w:val="00B62221"/>
    <w:rsid w:val="00B71509"/>
    <w:rsid w:val="00B736A4"/>
    <w:rsid w:val="00B76565"/>
    <w:rsid w:val="00B766B9"/>
    <w:rsid w:val="00B83FDD"/>
    <w:rsid w:val="00B858E5"/>
    <w:rsid w:val="00BA2C6B"/>
    <w:rsid w:val="00BC22E3"/>
    <w:rsid w:val="00BD081B"/>
    <w:rsid w:val="00BF2B2B"/>
    <w:rsid w:val="00BF5A91"/>
    <w:rsid w:val="00C0131E"/>
    <w:rsid w:val="00C13537"/>
    <w:rsid w:val="00C21D36"/>
    <w:rsid w:val="00C4186B"/>
    <w:rsid w:val="00C47D1F"/>
    <w:rsid w:val="00C54133"/>
    <w:rsid w:val="00C61D49"/>
    <w:rsid w:val="00C67620"/>
    <w:rsid w:val="00C70F42"/>
    <w:rsid w:val="00C854DD"/>
    <w:rsid w:val="00C8652D"/>
    <w:rsid w:val="00CB70DF"/>
    <w:rsid w:val="00CC5CE2"/>
    <w:rsid w:val="00CD1A58"/>
    <w:rsid w:val="00CE1D0F"/>
    <w:rsid w:val="00CE7016"/>
    <w:rsid w:val="00D1009C"/>
    <w:rsid w:val="00D159FE"/>
    <w:rsid w:val="00D17206"/>
    <w:rsid w:val="00D227F2"/>
    <w:rsid w:val="00D30D76"/>
    <w:rsid w:val="00D41CB9"/>
    <w:rsid w:val="00D57EC4"/>
    <w:rsid w:val="00D85609"/>
    <w:rsid w:val="00D866E7"/>
    <w:rsid w:val="00D93AD5"/>
    <w:rsid w:val="00DA3CA1"/>
    <w:rsid w:val="00DD6994"/>
    <w:rsid w:val="00DF10F4"/>
    <w:rsid w:val="00DF2FD1"/>
    <w:rsid w:val="00DF4628"/>
    <w:rsid w:val="00E21775"/>
    <w:rsid w:val="00E368B9"/>
    <w:rsid w:val="00E45B5D"/>
    <w:rsid w:val="00E5720A"/>
    <w:rsid w:val="00EA3524"/>
    <w:rsid w:val="00EB026F"/>
    <w:rsid w:val="00EE67B5"/>
    <w:rsid w:val="00EF34E5"/>
    <w:rsid w:val="00F053A3"/>
    <w:rsid w:val="00F0643F"/>
    <w:rsid w:val="00F31E0C"/>
    <w:rsid w:val="00F32780"/>
    <w:rsid w:val="00F42983"/>
    <w:rsid w:val="00F6350D"/>
    <w:rsid w:val="00F74FB7"/>
    <w:rsid w:val="00F86D96"/>
    <w:rsid w:val="00F8761B"/>
    <w:rsid w:val="00F950D5"/>
    <w:rsid w:val="00FA3F7A"/>
    <w:rsid w:val="00FA56CA"/>
    <w:rsid w:val="00FB26D4"/>
    <w:rsid w:val="00FD5992"/>
    <w:rsid w:val="00FF2639"/>
    <w:rsid w:val="00FF61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64153F22-415A-4EE4-A5D2-8D16AD4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598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Lucas Rafael</cp:lastModifiedBy>
  <cp:revision>190</cp:revision>
  <dcterms:created xsi:type="dcterms:W3CDTF">2015-09-18T10:19:00Z</dcterms:created>
  <dcterms:modified xsi:type="dcterms:W3CDTF">2018-10-16T09:23:00Z</dcterms:modified>
</cp:coreProperties>
</file>