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7DE9EB87" w14:textId="215CFC16" w:rsidR="00B26168" w:rsidRPr="00437E54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>
        <w:rPr>
          <w:rFonts w:ascii="Calibri" w:eastAsia="DejaVu Sans Condensed" w:hAnsi="Calibri"/>
          <w:lang w:val="en-GB"/>
        </w:rPr>
        <w:t xml:space="preserve">Static tables from esportsearnings.com and </w:t>
      </w:r>
      <w:proofErr w:type="spellStart"/>
      <w:r w:rsidR="00B26168">
        <w:rPr>
          <w:rFonts w:ascii="Calibri" w:eastAsia="DejaVu Sans Condensed" w:hAnsi="Calibri"/>
          <w:lang w:val="en-GB"/>
        </w:rPr>
        <w:t>worldbank.org’s</w:t>
      </w:r>
      <w:proofErr w:type="spellEnd"/>
      <w:r w:rsidR="00B26168">
        <w:rPr>
          <w:rFonts w:ascii="Calibri" w:eastAsia="DejaVu Sans Condensed" w:hAnsi="Calibri"/>
          <w:lang w:val="en-GB"/>
        </w:rPr>
        <w:t xml:space="preserve"> </w:t>
      </w:r>
      <w:proofErr w:type="gramStart"/>
      <w:r w:rsidR="00B26168">
        <w:rPr>
          <w:rFonts w:ascii="Calibri" w:eastAsia="DejaVu Sans Condensed" w:hAnsi="Calibri"/>
          <w:lang w:val="en-GB"/>
        </w:rPr>
        <w:t>APIs, and</w:t>
      </w:r>
      <w:proofErr w:type="gramEnd"/>
      <w:r w:rsidR="00B26168">
        <w:rPr>
          <w:rFonts w:ascii="Calibri" w:eastAsia="DejaVu Sans Condensed" w:hAnsi="Calibri"/>
          <w:lang w:val="en-GB"/>
        </w:rPr>
        <w:t xml:space="preserve"> scraping from esportsearnings.com.</w:t>
      </w:r>
    </w:p>
    <w:p w14:paraId="72CC201E" w14:textId="1F81CCFB" w:rsidR="00B26168" w:rsidRDefault="00B2616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ab/>
        <w:t>Sample</w:t>
      </w:r>
      <w:r w:rsidR="00AF45F8">
        <w:rPr>
          <w:rFonts w:ascii="Calibri" w:eastAsia="DejaVu Sans Condensed" w:hAnsi="Calibri"/>
          <w:lang w:val="en-GB"/>
        </w:rPr>
        <w:t>s</w:t>
      </w:r>
      <w:r>
        <w:rPr>
          <w:rFonts w:ascii="Calibri" w:eastAsia="DejaVu Sans Condensed" w:hAnsi="Calibri"/>
          <w:lang w:val="en-GB"/>
        </w:rPr>
        <w:t>:</w:t>
      </w:r>
    </w:p>
    <w:p w14:paraId="5450F3FD" w14:textId="41FB2454" w:rsidR="0056478C" w:rsidRDefault="009E7E5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03A98E" wp14:editId="3BA19816">
            <wp:simplePos x="0" y="0"/>
            <wp:positionH relativeFrom="column">
              <wp:posOffset>3630846</wp:posOffset>
            </wp:positionH>
            <wp:positionV relativeFrom="paragraph">
              <wp:posOffset>4466</wp:posOffset>
            </wp:positionV>
            <wp:extent cx="1868994" cy="27874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186" cy="279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98B">
        <w:rPr>
          <w:noProof/>
        </w:rPr>
        <w:drawing>
          <wp:anchor distT="0" distB="0" distL="114300" distR="114300" simplePos="0" relativeHeight="251657216" behindDoc="0" locked="0" layoutInCell="1" allowOverlap="1" wp14:anchorId="3F46510A" wp14:editId="5CEB618A">
            <wp:simplePos x="0" y="0"/>
            <wp:positionH relativeFrom="column">
              <wp:posOffset>1681005</wp:posOffset>
            </wp:positionH>
            <wp:positionV relativeFrom="paragraph">
              <wp:posOffset>3901</wp:posOffset>
            </wp:positionV>
            <wp:extent cx="1814450" cy="9395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450" cy="93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78C">
        <w:rPr>
          <w:noProof/>
        </w:rPr>
        <w:drawing>
          <wp:anchor distT="0" distB="0" distL="114300" distR="114300" simplePos="0" relativeHeight="251680768" behindDoc="0" locked="0" layoutInCell="1" allowOverlap="1" wp14:anchorId="15D02800" wp14:editId="31825C0A">
            <wp:simplePos x="0" y="0"/>
            <wp:positionH relativeFrom="column">
              <wp:posOffset>-2254</wp:posOffset>
            </wp:positionH>
            <wp:positionV relativeFrom="paragraph">
              <wp:posOffset>3803</wp:posOffset>
            </wp:positionV>
            <wp:extent cx="1632585" cy="84010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A9CF8" w14:textId="0B235F48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BC95DF5" w14:textId="51402112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7D56840" w14:textId="4BB0EDC1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0407C52" wp14:editId="6A41ADB6">
            <wp:simplePos x="0" y="0"/>
            <wp:positionH relativeFrom="column">
              <wp:posOffset>1671418</wp:posOffset>
            </wp:positionH>
            <wp:positionV relativeFrom="paragraph">
              <wp:posOffset>182343</wp:posOffset>
            </wp:positionV>
            <wp:extent cx="1834115" cy="89430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88" cy="91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5EA65B54" wp14:editId="33FCF0C3">
            <wp:simplePos x="0" y="0"/>
            <wp:positionH relativeFrom="column">
              <wp:posOffset>-2603</wp:posOffset>
            </wp:positionH>
            <wp:positionV relativeFrom="paragraph">
              <wp:posOffset>83108</wp:posOffset>
            </wp:positionV>
            <wp:extent cx="1532255" cy="1053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3401" w14:textId="584F9FB8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2153455" w14:textId="218DB3F6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19FE61B" w14:textId="7D6EBABB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6396B9CD" w14:textId="4FCE92E8" w:rsidR="00AB37BF" w:rsidRDefault="009E7E57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AE4ACA" wp14:editId="507A2845">
            <wp:simplePos x="0" y="0"/>
            <wp:positionH relativeFrom="column">
              <wp:posOffset>-1633</wp:posOffset>
            </wp:positionH>
            <wp:positionV relativeFrom="paragraph">
              <wp:posOffset>102989</wp:posOffset>
            </wp:positionV>
            <wp:extent cx="2522136" cy="112678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419" cy="11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68">
        <w:rPr>
          <w:rFonts w:ascii="Calibri" w:eastAsia="DejaVu Sans Condensed" w:hAnsi="Calibri"/>
          <w:lang w:val="en-GB"/>
        </w:rPr>
        <w:tab/>
      </w:r>
    </w:p>
    <w:p w14:paraId="513EEB39" w14:textId="165ED999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3456847E" w14:textId="2FA55095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20055DBE" w14:textId="77777777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14BAE74F" w14:textId="07AF9162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75691F49" w14:textId="77777777" w:rsidR="00FD5992" w:rsidRDefault="00FD5992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70453952" w14:textId="26C47E00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78AD7F3E" w14:textId="77777777" w:rsidR="00CD1A58" w:rsidRDefault="008015CA" w:rsidP="00867F6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We joined the </w:t>
      </w:r>
      <w:r w:rsidRPr="003A26D8">
        <w:rPr>
          <w:rFonts w:ascii="Courier New" w:eastAsia="DejaVu Sans Condensed" w:hAnsi="Courier New" w:cs="Courier New"/>
          <w:bCs/>
          <w:sz w:val="22"/>
          <w:szCs w:val="22"/>
          <w:lang w:val="en-GB"/>
        </w:rPr>
        <w:t>players</w:t>
      </w:r>
      <w:r>
        <w:rPr>
          <w:rFonts w:ascii="Calibri" w:eastAsia="DejaVu Sans Condensed" w:hAnsi="Calibri" w:cs="DejaVu Sans Condensed"/>
          <w:bCs/>
          <w:lang w:val="en-GB"/>
        </w:rPr>
        <w:t xml:space="preserve"> and</w:t>
      </w:r>
      <w:r w:rsidRPr="003A26D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proofErr w:type="spellStart"/>
      <w:r w:rsidRPr="003A26D8">
        <w:rPr>
          <w:rFonts w:ascii="Courier New" w:eastAsia="DejaVu Sans Condensed" w:hAnsi="Courier New" w:cs="Courier New"/>
          <w:bCs/>
          <w:sz w:val="22"/>
          <w:szCs w:val="22"/>
          <w:lang w:val="en-GB"/>
        </w:rPr>
        <w:t>earningsByAge</w:t>
      </w:r>
      <w:proofErr w:type="spellEnd"/>
      <w:r w:rsidRPr="003A26D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lang w:val="en-GB"/>
        </w:rPr>
        <w:t xml:space="preserve">tables by the </w:t>
      </w:r>
      <w:proofErr w:type="spellStart"/>
      <w:r w:rsidRPr="003A26D8">
        <w:rPr>
          <w:rFonts w:ascii="Courier New" w:eastAsia="DejaVu Sans Condensed" w:hAnsi="Courier New" w:cs="Courier New"/>
          <w:bCs/>
          <w:sz w:val="22"/>
          <w:szCs w:val="22"/>
          <w:lang w:val="en-GB"/>
        </w:rPr>
        <w:t>playerId</w:t>
      </w:r>
      <w:proofErr w:type="spellEnd"/>
      <w:r w:rsidR="008504A8">
        <w:rPr>
          <w:rFonts w:ascii="Calibri" w:eastAsia="DejaVu Sans Condensed" w:hAnsi="Calibri" w:cs="DejaVu Sans Condensed"/>
          <w:bCs/>
          <w:lang w:val="en-GB"/>
        </w:rPr>
        <w:t xml:space="preserve"> using Pentaho DI.</w:t>
      </w:r>
    </w:p>
    <w:p w14:paraId="7764B004" w14:textId="35373C92" w:rsidR="00867F6D" w:rsidRDefault="007860BC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>We left the rest of the data as we got it from the APIs.</w:t>
      </w:r>
    </w:p>
    <w:p w14:paraId="231B6D1B" w14:textId="77777777" w:rsidR="003141A6" w:rsidRDefault="003141A6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597B4836" w:rsidR="00DD6994" w:rsidRDefault="00DD6994" w:rsidP="00DD6994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Players: static table </w:t>
      </w:r>
      <w:proofErr w:type="spellStart"/>
      <w:proofErr w:type="gramStart"/>
      <w:r w:rsidR="000E5E2B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players.json</w:t>
      </w:r>
      <w:proofErr w:type="spellEnd"/>
      <w:proofErr w:type="gramEnd"/>
      <w:r w:rsidR="00AB14D7">
        <w:rPr>
          <w:rFonts w:ascii="Calibri" w:eastAsia="DejaVu Sans Condensed" w:hAnsi="Calibri" w:cs="DejaVu Sans Condensed"/>
          <w:bCs/>
          <w:lang w:val="en-GB"/>
        </w:rPr>
        <w:t>, containing a player’s I</w:t>
      </w:r>
      <w:r w:rsidR="003C02F0">
        <w:rPr>
          <w:rFonts w:ascii="Calibri" w:eastAsia="DejaVu Sans Condensed" w:hAnsi="Calibri" w:cs="DejaVu Sans Condensed"/>
          <w:bCs/>
          <w:lang w:val="en-GB"/>
        </w:rPr>
        <w:t>D</w:t>
      </w:r>
      <w:r w:rsidR="00AB14D7">
        <w:rPr>
          <w:rFonts w:ascii="Calibri" w:eastAsia="DejaVu Sans Condensed" w:hAnsi="Calibri" w:cs="DejaVu Sans Condensed"/>
          <w:bCs/>
          <w:lang w:val="en-GB"/>
        </w:rPr>
        <w:t>, their handle (“nickname”)</w:t>
      </w:r>
      <w:r w:rsidR="00524F96">
        <w:rPr>
          <w:rFonts w:ascii="Calibri" w:eastAsia="DejaVu Sans Condensed" w:hAnsi="Calibri" w:cs="DejaVu Sans Condensed"/>
          <w:bCs/>
          <w:lang w:val="en-GB"/>
        </w:rPr>
        <w:t>, country and total earnings.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3FEA0595" w14:textId="31320CE3" w:rsidR="00651961" w:rsidRPr="009D34CF" w:rsidRDefault="00031EAA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playerId</w:t>
      </w:r>
      <w:proofErr w:type="spellEnd"/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="00651961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currentHandle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2C0D7D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a player</w:t>
      </w:r>
      <w:r w:rsidR="006463E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</w:p>
    <w:p w14:paraId="037FCF6C" w14:textId="735817C1" w:rsidR="00FF614A" w:rsidRPr="009D34CF" w:rsidRDefault="002C0D7D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two-letter code identifying the player’s nationality.</w:t>
      </w:r>
    </w:p>
    <w:p w14:paraId="69D8F3BC" w14:textId="03F69F94" w:rsidR="006463E4" w:rsidRPr="009D34CF" w:rsidRDefault="00C54133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quantitative,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total earnings.</w:t>
      </w:r>
    </w:p>
    <w:p w14:paraId="7D1B05C7" w14:textId="611522B2" w:rsidR="00FB26D4" w:rsidRPr="009D34CF" w:rsidRDefault="00FB26D4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earningsByAge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sub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table with:</w:t>
      </w:r>
    </w:p>
    <w:p w14:paraId="22D47DC0" w14:textId="643D0D6A" w:rsidR="00FB26D4" w:rsidRPr="009D34CF" w:rsidRDefault="003C11F9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</w:t>
      </w:r>
      <w:r w:rsidR="00FB26D4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ge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past or present age.</w:t>
      </w:r>
    </w:p>
    <w:p w14:paraId="1A34E6AD" w14:textId="0CDD85F2" w:rsidR="00FB26D4" w:rsidRPr="009D34CF" w:rsidRDefault="006C363E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earningsUSD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earnings </w:t>
      </w:r>
      <w:r w:rsidR="00F950D5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when he was the above age.</w:t>
      </w:r>
    </w:p>
    <w:p w14:paraId="2951D49E" w14:textId="6B05994A" w:rsidR="00965D50" w:rsidRDefault="00965D50" w:rsidP="00BF2B2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Games: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games.json</w:t>
      </w:r>
      <w:proofErr w:type="spellEnd"/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, containing a game’s name, </w:t>
      </w:r>
      <w:r w:rsidR="00BF2B2B">
        <w:rPr>
          <w:rFonts w:ascii="Calibri" w:eastAsia="DejaVu Sans Condensed" w:hAnsi="Calibri" w:cs="DejaVu Sans Condensed"/>
          <w:bCs/>
          <w:lang w:val="en-GB"/>
        </w:rPr>
        <w:t>its earnings (total prize), tournaments and players.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FFAFCAE" w14:textId="299DA2FB" w:rsidR="00AC4CA5" w:rsidRPr="009D34CF" w:rsidRDefault="003912C8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gameName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6296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game.</w:t>
      </w:r>
    </w:p>
    <w:p w14:paraId="020B6D54" w14:textId="111B85FD" w:rsidR="003912C8" w:rsidRPr="00BD081B" w:rsidRDefault="009D34CF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</w:t>
      </w:r>
      <w:r w:rsidR="00745FB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CE7016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the </w:t>
      </w:r>
      <w:r w:rsidR="004934E9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game’s total prize money.</w:t>
      </w:r>
    </w:p>
    <w:p w14:paraId="2EC4FB83" w14:textId="5EADBB67" w:rsidR="004934E9" w:rsidRPr="00BD081B" w:rsidRDefault="00D159FE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lastRenderedPageBreak/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0E0A2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</w:t>
      </w:r>
      <w:r w:rsidR="005872F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D081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 w:rsid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 for that game.</w:t>
      </w:r>
    </w:p>
    <w:p w14:paraId="029D3EBD" w14:textId="25FBDED2" w:rsidR="00BD081B" w:rsidRDefault="00BD081B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totalPlayers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231D4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p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layers for that game.</w:t>
      </w:r>
    </w:p>
    <w:p w14:paraId="1D17E92E" w14:textId="25ABC24D" w:rsidR="00EE67B5" w:rsidRPr="003857C3" w:rsidRDefault="00D1009C" w:rsidP="00B83FD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 xml:space="preserve">Teams: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teams.json</w:t>
      </w:r>
      <w:proofErr w:type="spellEnd"/>
      <w:proofErr w:type="gramEnd"/>
      <w:r w:rsidRPr="003857C3">
        <w:rPr>
          <w:rFonts w:ascii="Calibri" w:eastAsia="DejaVu Sans Condensed" w:hAnsi="Calibri" w:cs="DejaVu Sans Condensed"/>
          <w:bCs/>
          <w:lang w:val="en-GB"/>
        </w:rPr>
        <w:t>, containing</w:t>
      </w:r>
      <w:r w:rsidR="003C02F0" w:rsidRPr="003857C3">
        <w:rPr>
          <w:rFonts w:ascii="Calibri" w:eastAsia="DejaVu Sans Condensed" w:hAnsi="Calibri" w:cs="DejaVu Sans Condensed"/>
          <w:bCs/>
          <w:lang w:val="en-GB"/>
        </w:rPr>
        <w:t xml:space="preserve"> a team’s ID, name, tournaments and earnings.</w:t>
      </w:r>
      <w:r w:rsidR="00A752D5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538C0611" w14:textId="5097B2DE" w:rsidR="003C02F0" w:rsidRDefault="000235D5" w:rsidP="003C02F0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teamId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</w:t>
      </w: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teamName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2D54F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;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 a team/organisation.</w:t>
      </w:r>
    </w:p>
    <w:p w14:paraId="29B65AB3" w14:textId="5E3D6858" w:rsidR="006A7A9C" w:rsidRPr="00BD081B" w:rsidRDefault="006A7A9C" w:rsidP="006A7A9C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65119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 the team participated in.</w:t>
      </w:r>
    </w:p>
    <w:p w14:paraId="51DB5A7A" w14:textId="62D2C4C2" w:rsidR="00D227F2" w:rsidRDefault="00D227F2" w:rsidP="00D227F2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C0131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team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’s total earnings.</w:t>
      </w:r>
    </w:p>
    <w:p w14:paraId="5ABD053E" w14:textId="43D602C1" w:rsidR="00B462EF" w:rsidRPr="003857C3" w:rsidRDefault="00433A8D" w:rsidP="00F8761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>Countries:</w:t>
      </w:r>
      <w:r w:rsidR="002422DA" w:rsidRPr="003857C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6350D" w:rsidRPr="003857C3">
        <w:rPr>
          <w:rFonts w:ascii="Calibri" w:eastAsia="DejaVu Sans Condensed" w:hAnsi="Calibri" w:cs="DejaVu Sans Condensed"/>
          <w:bCs/>
          <w:lang w:val="en-GB"/>
        </w:rPr>
        <w:t xml:space="preserve">static table </w:t>
      </w:r>
      <w:proofErr w:type="spellStart"/>
      <w:proofErr w:type="gramStart"/>
      <w:r w:rsidR="00F6350D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countries.json</w:t>
      </w:r>
      <w:proofErr w:type="spellEnd"/>
      <w:proofErr w:type="gramEnd"/>
      <w:r w:rsidR="009F251A" w:rsidRPr="003857C3">
        <w:rPr>
          <w:rFonts w:ascii="Calibri" w:eastAsia="DejaVu Sans Condensed" w:hAnsi="Calibri" w:cs="DejaVu Sans Condensed"/>
          <w:bCs/>
          <w:lang w:val="en-GB"/>
        </w:rPr>
        <w:t>, containing a country’s name</w:t>
      </w:r>
      <w:r w:rsidR="00EF34E5">
        <w:rPr>
          <w:rFonts w:ascii="Calibri" w:eastAsia="DejaVu Sans Condensed" w:hAnsi="Calibri" w:cs="DejaVu Sans Condensed"/>
          <w:bCs/>
          <w:lang w:val="en-GB"/>
        </w:rPr>
        <w:t xml:space="preserve"> and code</w:t>
      </w:r>
      <w:r w:rsidR="009F251A" w:rsidRPr="003857C3">
        <w:rPr>
          <w:rFonts w:ascii="Calibri" w:eastAsia="DejaVu Sans Condensed" w:hAnsi="Calibri" w:cs="DejaVu Sans Condensed"/>
          <w:bCs/>
          <w:lang w:val="en-GB"/>
        </w:rPr>
        <w:t xml:space="preserve">, annual GDP, </w:t>
      </w:r>
      <w:r w:rsidR="00F8761B" w:rsidRPr="003857C3">
        <w:rPr>
          <w:rFonts w:ascii="Calibri" w:eastAsia="DejaVu Sans Condensed" w:hAnsi="Calibri" w:cs="DejaVu Sans Condensed"/>
          <w:bCs/>
          <w:lang w:val="en-GB"/>
        </w:rPr>
        <w:t>and unemployment/education</w:t>
      </w:r>
      <w:r w:rsidR="001856EB" w:rsidRPr="003857C3">
        <w:rPr>
          <w:rFonts w:ascii="Calibri" w:eastAsia="DejaVu Sans Condensed" w:hAnsi="Calibri" w:cs="DejaVu Sans Condensed"/>
          <w:bCs/>
          <w:lang w:val="en-GB"/>
        </w:rPr>
        <w:t>/urban population metrics.</w:t>
      </w:r>
      <w:r w:rsidR="004C32A6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BE62246" w14:textId="5E9C836D" w:rsidR="001856EB" w:rsidRDefault="0042139A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countryName</w:t>
      </w:r>
      <w:proofErr w:type="spellEnd"/>
      <w:r w:rsidR="0053028A" w:rsidRPr="0053028A">
        <w:rPr>
          <w:rFonts w:asciiTheme="majorHAnsi" w:eastAsia="DejaVu Sans Condensed" w:hAnsiTheme="majorHAnsi" w:cs="Courier New"/>
          <w:bCs/>
          <w:sz w:val="22"/>
          <w:szCs w:val="22"/>
          <w:lang w:val="en-GB"/>
        </w:rPr>
        <w:t>,</w:t>
      </w:r>
      <w:r w:rsidR="0053028A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="0053028A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country.</w:t>
      </w:r>
    </w:p>
    <w:p w14:paraId="2F63AA90" w14:textId="53689972" w:rsidR="0042139A" w:rsidRDefault="00891E14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annualGDP_USD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0643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35019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D8560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country’s annual </w:t>
      </w:r>
      <w:r w:rsidR="00C8652D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Gross Domestic Product.</w:t>
      </w:r>
    </w:p>
    <w:p w14:paraId="06099E7B" w14:textId="72B5CA32" w:rsidR="00C8652D" w:rsidRDefault="00B344E9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expenditureOnEducation_USD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D93AD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 ratio;</w:t>
      </w:r>
      <w:r w:rsidR="00A62A3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3D2C3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country’s education expenditures.</w:t>
      </w:r>
    </w:p>
    <w:p w14:paraId="431AD1E8" w14:textId="16E9E75B" w:rsidR="00A44745" w:rsidRDefault="007A4BA6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urbanPopulationPercentage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urban population.</w:t>
      </w:r>
    </w:p>
    <w:p w14:paraId="265D53E5" w14:textId="716BDAEF" w:rsidR="007A4BA6" w:rsidRDefault="00261D62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unemploymentTotalPercentage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unemployment.</w:t>
      </w:r>
    </w:p>
    <w:p w14:paraId="0FF4F181" w14:textId="108C2B07" w:rsidR="00EF34E5" w:rsidRDefault="00EF34E5" w:rsidP="00D866E7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36CD0">
        <w:rPr>
          <w:rFonts w:ascii="Calibri" w:eastAsia="DejaVu Sans Condensed" w:hAnsi="Calibri" w:cs="DejaVu Sans Condensed"/>
          <w:bCs/>
          <w:lang w:val="en-GB"/>
        </w:rPr>
        <w:t xml:space="preserve">Tournaments: static table </w:t>
      </w:r>
      <w:proofErr w:type="spellStart"/>
      <w:proofErr w:type="gram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tournaments.json</w:t>
      </w:r>
      <w:proofErr w:type="spellEnd"/>
      <w:proofErr w:type="gramEnd"/>
      <w:r w:rsidRPr="00936CD0">
        <w:rPr>
          <w:rFonts w:ascii="Calibri" w:eastAsia="DejaVu Sans Condensed" w:hAnsi="Calibri" w:cs="DejaVu Sans Condensed"/>
          <w:bCs/>
          <w:lang w:val="en-GB"/>
        </w:rPr>
        <w:t xml:space="preserve">, containing </w:t>
      </w:r>
      <w:r w:rsidR="00936CD0">
        <w:rPr>
          <w:rFonts w:ascii="Calibri" w:eastAsia="DejaVu Sans Condensed" w:hAnsi="Calibri" w:cs="DejaVu Sans Condensed"/>
          <w:bCs/>
          <w:lang w:val="en-GB"/>
        </w:rPr>
        <w:t xml:space="preserve">game and tournament IDs, </w:t>
      </w:r>
      <w:r w:rsidR="00D866E7">
        <w:rPr>
          <w:rFonts w:ascii="Calibri" w:eastAsia="DejaVu Sans Condensed" w:hAnsi="Calibri" w:cs="DejaVu Sans Condensed"/>
          <w:bCs/>
          <w:lang w:val="en-GB"/>
        </w:rPr>
        <w:t xml:space="preserve">start and end dates, </w:t>
      </w:r>
      <w:r w:rsidR="00767F3C">
        <w:rPr>
          <w:rFonts w:ascii="Calibri" w:eastAsia="DejaVu Sans Condensed" w:hAnsi="Calibri" w:cs="DejaVu Sans Condensed"/>
          <w:bCs/>
          <w:lang w:val="en-GB"/>
        </w:rPr>
        <w:t>and the total prize. Attributes:</w:t>
      </w:r>
    </w:p>
    <w:p w14:paraId="6C5B5773" w14:textId="21BDC87E" w:rsidR="00767F3C" w:rsidRPr="00880C85" w:rsidRDefault="00380619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gameId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tournamentId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they identify the game played and the tournament respectively.</w:t>
      </w:r>
    </w:p>
    <w:p w14:paraId="4197ADF2" w14:textId="5EEC170D" w:rsidR="00380619" w:rsidRDefault="0087534B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startDate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endDate</w:t>
      </w:r>
      <w:proofErr w:type="spellEnd"/>
      <w:r w:rsidR="00880C85"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hierarchical</w:t>
      </w:r>
      <w:r w:rsid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880C85"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9555A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start and ending dates for the tournament</w:t>
      </w:r>
    </w:p>
    <w:p w14:paraId="223D2D2F" w14:textId="0EB075FE" w:rsidR="00844117" w:rsidRDefault="00844117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pt-PT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pt-PT"/>
        </w:rPr>
        <w:t>totalUSDPrize</w:t>
      </w:r>
      <w:proofErr w:type="spellEnd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: </w:t>
      </w:r>
      <w:proofErr w:type="spellStart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quantitative</w:t>
      </w:r>
      <w:proofErr w:type="spellEnd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, ratio; </w:t>
      </w:r>
      <w:proofErr w:type="spellStart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tournament’s</w:t>
      </w:r>
      <w:proofErr w:type="spellEnd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 total </w:t>
      </w:r>
      <w:proofErr w:type="spellStart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pr</w:t>
      </w:r>
      <w:r w:rsid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ize</w:t>
      </w:r>
      <w:proofErr w:type="spellEnd"/>
      <w:r w:rsid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 pool.</w:t>
      </w:r>
    </w:p>
    <w:p w14:paraId="22AB5A68" w14:textId="77777777" w:rsidR="007323FB" w:rsidRPr="00C854DD" w:rsidRDefault="007323FB" w:rsidP="007323FB">
      <w:pPr>
        <w:pStyle w:val="ListParagraph"/>
        <w:widowControl w:val="0"/>
        <w:suppressAutoHyphens/>
        <w:spacing w:after="120"/>
        <w:ind w:left="1440"/>
        <w:jc w:val="both"/>
        <w:rPr>
          <w:rFonts w:ascii="Calibri" w:eastAsia="DejaVu Sans Condensed" w:hAnsi="Calibri" w:cs="DejaVu Sans Condensed"/>
          <w:bCs/>
          <w:sz w:val="22"/>
          <w:szCs w:val="22"/>
          <w:lang w:val="pt-PT"/>
        </w:rPr>
      </w:pPr>
    </w:p>
    <w:p w14:paraId="6A9F10EC" w14:textId="77777777" w:rsidR="00CC5CE2" w:rsidRDefault="00CC5CE2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019EBD51" w14:textId="2569E5BC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67C6AF1A" w14:textId="77777777" w:rsidR="00B62221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Cs/>
          <w:lang w:val="en-GB"/>
        </w:rPr>
        <w:t>The data for games, teams and players was obtained directly from the esportsearnings.com API</w:t>
      </w:r>
      <w:r w:rsidR="001453F2">
        <w:rPr>
          <w:rFonts w:ascii="Calibri" w:eastAsia="DejaVu Sans Condensed" w:hAnsi="Calibri" w:cs="DejaVu Sans Condensed"/>
          <w:bCs/>
          <w:lang w:val="en-GB"/>
        </w:rPr>
        <w:t>.</w:t>
      </w:r>
    </w:p>
    <w:p w14:paraId="239A4ACF" w14:textId="77777777" w:rsidR="00B62221" w:rsidRDefault="001453F2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>Player earnings by age data was scraped from the same site (</w:t>
      </w:r>
      <w:r w:rsidR="005375B8">
        <w:rPr>
          <w:rFonts w:ascii="Calibri" w:eastAsia="DejaVu Sans Condensed" w:hAnsi="Calibri" w:cs="DejaVu Sans Condensed"/>
          <w:bCs/>
          <w:lang w:val="en-GB"/>
        </w:rPr>
        <w:t xml:space="preserve">using a node.js script to go to each player’s “Tournaments won by age” page and making a </w:t>
      </w:r>
      <w:r w:rsidR="005375B8" w:rsidRPr="003274AC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.json</w:t>
      </w:r>
      <w:r w:rsidR="005375B8">
        <w:rPr>
          <w:rFonts w:ascii="Calibri" w:eastAsia="DejaVu Sans Condensed" w:hAnsi="Calibri" w:cs="DejaVu Sans Condensed"/>
          <w:bCs/>
          <w:lang w:val="en-GB"/>
        </w:rPr>
        <w:t xml:space="preserve"> file from it.)</w:t>
      </w:r>
    </w:p>
    <w:p w14:paraId="7CD0B938" w14:textId="2A3A8F5A" w:rsidR="00816654" w:rsidRPr="0005285C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</w:r>
      <w:r w:rsidR="006E53D0">
        <w:rPr>
          <w:rFonts w:ascii="Calibri" w:eastAsia="DejaVu Sans Condensed" w:hAnsi="Calibri" w:cs="DejaVu Sans Condensed"/>
          <w:bCs/>
          <w:lang w:val="en-GB"/>
        </w:rPr>
        <w:t xml:space="preserve">Country data was obtained from the worldbank.org API in </w:t>
      </w:r>
      <w:r w:rsidR="006E53D0" w:rsidRPr="003274AC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.</w:t>
      </w:r>
      <w:r w:rsidR="000F27A7" w:rsidRPr="003274AC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xlsx</w:t>
      </w:r>
      <w:r w:rsidR="006E53D0">
        <w:rPr>
          <w:rFonts w:ascii="Calibri" w:eastAsia="DejaVu Sans Condensed" w:hAnsi="Calibri" w:cs="DejaVu Sans Condensed"/>
          <w:bCs/>
          <w:lang w:val="en-GB"/>
        </w:rPr>
        <w:t xml:space="preserve"> format and converted </w:t>
      </w:r>
      <w:proofErr w:type="gramStart"/>
      <w:r w:rsidR="006E53D0">
        <w:rPr>
          <w:rFonts w:ascii="Calibri" w:eastAsia="DejaVu Sans Condensed" w:hAnsi="Calibri" w:cs="DejaVu Sans Condensed"/>
          <w:bCs/>
          <w:lang w:val="en-GB"/>
        </w:rPr>
        <w:t xml:space="preserve">to </w:t>
      </w:r>
      <w:r w:rsidR="006E53D0" w:rsidRPr="003274AC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.json</w:t>
      </w:r>
      <w:proofErr w:type="gramEnd"/>
      <w:r w:rsidR="006E53D0">
        <w:rPr>
          <w:rFonts w:ascii="Calibri" w:eastAsia="DejaVu Sans Condensed" w:hAnsi="Calibri" w:cs="DejaVu Sans Condensed"/>
          <w:bCs/>
          <w:lang w:val="en-GB"/>
        </w:rPr>
        <w:t xml:space="preserve"> afterwards</w:t>
      </w:r>
      <w:r w:rsidR="00D17206">
        <w:rPr>
          <w:rFonts w:ascii="Calibri" w:eastAsia="DejaVu Sans Condensed" w:hAnsi="Calibri" w:cs="DejaVu Sans Condensed"/>
          <w:bCs/>
          <w:lang w:val="en-GB"/>
        </w:rPr>
        <w:t>, with the use of a Python script.</w:t>
      </w:r>
    </w:p>
    <w:p w14:paraId="3A61BA1E" w14:textId="77777777" w:rsidR="00CC5CE2" w:rsidRDefault="00CC5CE2" w:rsidP="00B736A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73590D57" w:rsidR="006B7B09" w:rsidRDefault="005A762A" w:rsidP="00B736A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bookmarkStart w:id="0" w:name="_GoBack"/>
      <w:bookmarkEnd w:id="0"/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countries have the highest earnings?</w:t>
      </w:r>
    </w:p>
    <w:p w14:paraId="1E7198EE" w14:textId="28DDF573" w:rsidR="0010017F" w:rsidRDefault="00252E47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Group players by countries and get the sum of their earnings.</w:t>
      </w:r>
    </w:p>
    <w:p w14:paraId="661E04DC" w14:textId="168B6187" w:rsidR="00252E47" w:rsidRPr="00A139AA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is the age at which players earn the most?</w:t>
      </w:r>
    </w:p>
    <w:p w14:paraId="7C292D9D" w14:textId="2D5FAF8A" w:rsidR="00A139AA" w:rsidRDefault="00C21D36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Compare each player’s earnings by age.</w:t>
      </w:r>
    </w:p>
    <w:p w14:paraId="4ADE1248" w14:textId="6727EF93" w:rsidR="00C21D36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organizations earned the most?</w:t>
      </w:r>
    </w:p>
    <w:p w14:paraId="021EBEA9" w14:textId="06E5FA92" w:rsidR="00B11B63" w:rsidRDefault="00B11B63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Sort the teams table by earnings.</w:t>
      </w:r>
    </w:p>
    <w:p w14:paraId="5CB2ED01" w14:textId="627C3E51" w:rsidR="003E06BC" w:rsidRPr="003E06BC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games have the most earnings?</w:t>
      </w:r>
    </w:p>
    <w:p w14:paraId="536FA129" w14:textId="50CE8099" w:rsidR="003E06BC" w:rsidRDefault="00E45B5D" w:rsidP="003E06BC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Sort the games table by earnings.</w:t>
      </w:r>
    </w:p>
    <w:p w14:paraId="2632491F" w14:textId="7680CE59" w:rsidR="00B34558" w:rsidRPr="00B34558" w:rsidRDefault="003705F9" w:rsidP="00B34558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months are the most active in esports?</w:t>
      </w:r>
    </w:p>
    <w:p w14:paraId="4679353A" w14:textId="710CB49B" w:rsidR="00B34558" w:rsidRPr="00B34558" w:rsidRDefault="001B1BFA" w:rsidP="00B34558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Use the dates from the tournaments table.</w:t>
      </w:r>
    </w:p>
    <w:sectPr w:rsidR="00B34558" w:rsidRPr="00B34558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EFC"/>
    <w:multiLevelType w:val="hybridMultilevel"/>
    <w:tmpl w:val="D4EE5B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F66C4B"/>
    <w:multiLevelType w:val="hybridMultilevel"/>
    <w:tmpl w:val="5FF47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13"/>
  </w:num>
  <w:num w:numId="10">
    <w:abstractNumId w:val="15"/>
  </w:num>
  <w:num w:numId="11">
    <w:abstractNumId w:val="9"/>
  </w:num>
  <w:num w:numId="12">
    <w:abstractNumId w:val="7"/>
  </w:num>
  <w:num w:numId="13">
    <w:abstractNumId w:val="14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1930"/>
    <w:rsid w:val="000232AF"/>
    <w:rsid w:val="000235D5"/>
    <w:rsid w:val="00031EAA"/>
    <w:rsid w:val="0005285C"/>
    <w:rsid w:val="00067BBC"/>
    <w:rsid w:val="000750F9"/>
    <w:rsid w:val="00075B63"/>
    <w:rsid w:val="000A12E1"/>
    <w:rsid w:val="000A59E6"/>
    <w:rsid w:val="000E0A2B"/>
    <w:rsid w:val="000E3D4F"/>
    <w:rsid w:val="000E5E2B"/>
    <w:rsid w:val="000F27A7"/>
    <w:rsid w:val="0010017F"/>
    <w:rsid w:val="001368C0"/>
    <w:rsid w:val="00142BEA"/>
    <w:rsid w:val="001453F2"/>
    <w:rsid w:val="00156B15"/>
    <w:rsid w:val="00170C73"/>
    <w:rsid w:val="001856EB"/>
    <w:rsid w:val="00187247"/>
    <w:rsid w:val="001B1BFA"/>
    <w:rsid w:val="001B740B"/>
    <w:rsid w:val="001D5339"/>
    <w:rsid w:val="00231A76"/>
    <w:rsid w:val="00231D46"/>
    <w:rsid w:val="002422DA"/>
    <w:rsid w:val="00252E47"/>
    <w:rsid w:val="00261D62"/>
    <w:rsid w:val="00282D7D"/>
    <w:rsid w:val="002912F3"/>
    <w:rsid w:val="002A06E5"/>
    <w:rsid w:val="002C0D7D"/>
    <w:rsid w:val="002D1B40"/>
    <w:rsid w:val="002D54F8"/>
    <w:rsid w:val="002D593A"/>
    <w:rsid w:val="002D598B"/>
    <w:rsid w:val="002F4985"/>
    <w:rsid w:val="00302A69"/>
    <w:rsid w:val="003141A6"/>
    <w:rsid w:val="003274AC"/>
    <w:rsid w:val="00327726"/>
    <w:rsid w:val="00333286"/>
    <w:rsid w:val="00345D43"/>
    <w:rsid w:val="00350195"/>
    <w:rsid w:val="003520E0"/>
    <w:rsid w:val="003705F9"/>
    <w:rsid w:val="00380619"/>
    <w:rsid w:val="003857C3"/>
    <w:rsid w:val="003912C8"/>
    <w:rsid w:val="003A26D8"/>
    <w:rsid w:val="003A4AE5"/>
    <w:rsid w:val="003B1399"/>
    <w:rsid w:val="003C02F0"/>
    <w:rsid w:val="003C11F9"/>
    <w:rsid w:val="003C7865"/>
    <w:rsid w:val="003D2C34"/>
    <w:rsid w:val="003E06BC"/>
    <w:rsid w:val="0042139A"/>
    <w:rsid w:val="00433A8D"/>
    <w:rsid w:val="00437E54"/>
    <w:rsid w:val="004627AE"/>
    <w:rsid w:val="004934E9"/>
    <w:rsid w:val="004C32A6"/>
    <w:rsid w:val="004E1F20"/>
    <w:rsid w:val="00524F96"/>
    <w:rsid w:val="0053028A"/>
    <w:rsid w:val="005375B8"/>
    <w:rsid w:val="00542B88"/>
    <w:rsid w:val="0056478C"/>
    <w:rsid w:val="005872FE"/>
    <w:rsid w:val="00593D41"/>
    <w:rsid w:val="005A4C7B"/>
    <w:rsid w:val="005A762A"/>
    <w:rsid w:val="005E49E9"/>
    <w:rsid w:val="005E73C0"/>
    <w:rsid w:val="005F55CE"/>
    <w:rsid w:val="00637236"/>
    <w:rsid w:val="006410B2"/>
    <w:rsid w:val="006463E4"/>
    <w:rsid w:val="00651199"/>
    <w:rsid w:val="00651961"/>
    <w:rsid w:val="006703DB"/>
    <w:rsid w:val="006762EC"/>
    <w:rsid w:val="006A7A9C"/>
    <w:rsid w:val="006B7B09"/>
    <w:rsid w:val="006C363E"/>
    <w:rsid w:val="006E53D0"/>
    <w:rsid w:val="007323FB"/>
    <w:rsid w:val="00745FB3"/>
    <w:rsid w:val="00746CDD"/>
    <w:rsid w:val="007622C4"/>
    <w:rsid w:val="00767F3C"/>
    <w:rsid w:val="00783546"/>
    <w:rsid w:val="00784358"/>
    <w:rsid w:val="007860BC"/>
    <w:rsid w:val="007A4BA6"/>
    <w:rsid w:val="008015CA"/>
    <w:rsid w:val="00816654"/>
    <w:rsid w:val="00832296"/>
    <w:rsid w:val="00837086"/>
    <w:rsid w:val="00837F1C"/>
    <w:rsid w:val="00844117"/>
    <w:rsid w:val="008504A8"/>
    <w:rsid w:val="00867F6D"/>
    <w:rsid w:val="0087534B"/>
    <w:rsid w:val="00880C85"/>
    <w:rsid w:val="00891E14"/>
    <w:rsid w:val="008B5BEA"/>
    <w:rsid w:val="008F0423"/>
    <w:rsid w:val="00914DA3"/>
    <w:rsid w:val="009224DC"/>
    <w:rsid w:val="00936CD0"/>
    <w:rsid w:val="009555A6"/>
    <w:rsid w:val="00963D6F"/>
    <w:rsid w:val="00965D50"/>
    <w:rsid w:val="009B5524"/>
    <w:rsid w:val="009C1E0A"/>
    <w:rsid w:val="009C4E6D"/>
    <w:rsid w:val="009D34CF"/>
    <w:rsid w:val="009E7E57"/>
    <w:rsid w:val="009F0334"/>
    <w:rsid w:val="009F251A"/>
    <w:rsid w:val="00A139AA"/>
    <w:rsid w:val="00A14A63"/>
    <w:rsid w:val="00A15896"/>
    <w:rsid w:val="00A15FC9"/>
    <w:rsid w:val="00A37DA8"/>
    <w:rsid w:val="00A44745"/>
    <w:rsid w:val="00A62963"/>
    <w:rsid w:val="00A62A3A"/>
    <w:rsid w:val="00A752D5"/>
    <w:rsid w:val="00AB14D7"/>
    <w:rsid w:val="00AB37BF"/>
    <w:rsid w:val="00AC4CA5"/>
    <w:rsid w:val="00AC633D"/>
    <w:rsid w:val="00AE4CBA"/>
    <w:rsid w:val="00AF45F8"/>
    <w:rsid w:val="00B11B63"/>
    <w:rsid w:val="00B26168"/>
    <w:rsid w:val="00B344E9"/>
    <w:rsid w:val="00B34558"/>
    <w:rsid w:val="00B462EF"/>
    <w:rsid w:val="00B4746F"/>
    <w:rsid w:val="00B50D39"/>
    <w:rsid w:val="00B54DAC"/>
    <w:rsid w:val="00B61FE8"/>
    <w:rsid w:val="00B62221"/>
    <w:rsid w:val="00B71509"/>
    <w:rsid w:val="00B736A4"/>
    <w:rsid w:val="00B766B9"/>
    <w:rsid w:val="00B83FDD"/>
    <w:rsid w:val="00B858E5"/>
    <w:rsid w:val="00BA2C6B"/>
    <w:rsid w:val="00BC22E3"/>
    <w:rsid w:val="00BD081B"/>
    <w:rsid w:val="00BF2B2B"/>
    <w:rsid w:val="00BF5A91"/>
    <w:rsid w:val="00C0131E"/>
    <w:rsid w:val="00C13537"/>
    <w:rsid w:val="00C21D36"/>
    <w:rsid w:val="00C4186B"/>
    <w:rsid w:val="00C54133"/>
    <w:rsid w:val="00C61D49"/>
    <w:rsid w:val="00C67620"/>
    <w:rsid w:val="00C70F42"/>
    <w:rsid w:val="00C854DD"/>
    <w:rsid w:val="00C8652D"/>
    <w:rsid w:val="00CC5CE2"/>
    <w:rsid w:val="00CD1A58"/>
    <w:rsid w:val="00CE1D0F"/>
    <w:rsid w:val="00CE7016"/>
    <w:rsid w:val="00D1009C"/>
    <w:rsid w:val="00D159FE"/>
    <w:rsid w:val="00D17206"/>
    <w:rsid w:val="00D227F2"/>
    <w:rsid w:val="00D30D76"/>
    <w:rsid w:val="00D41CB9"/>
    <w:rsid w:val="00D57EC4"/>
    <w:rsid w:val="00D85609"/>
    <w:rsid w:val="00D866E7"/>
    <w:rsid w:val="00D93AD5"/>
    <w:rsid w:val="00DA3CA1"/>
    <w:rsid w:val="00DD6994"/>
    <w:rsid w:val="00DF10F4"/>
    <w:rsid w:val="00DF4628"/>
    <w:rsid w:val="00E21775"/>
    <w:rsid w:val="00E368B9"/>
    <w:rsid w:val="00E45B5D"/>
    <w:rsid w:val="00EA3524"/>
    <w:rsid w:val="00EB026F"/>
    <w:rsid w:val="00EE67B5"/>
    <w:rsid w:val="00EF34E5"/>
    <w:rsid w:val="00F053A3"/>
    <w:rsid w:val="00F0643F"/>
    <w:rsid w:val="00F31E0C"/>
    <w:rsid w:val="00F32780"/>
    <w:rsid w:val="00F6350D"/>
    <w:rsid w:val="00F74FB7"/>
    <w:rsid w:val="00F86D96"/>
    <w:rsid w:val="00F8761B"/>
    <w:rsid w:val="00F950D5"/>
    <w:rsid w:val="00FA3F7A"/>
    <w:rsid w:val="00FA56CA"/>
    <w:rsid w:val="00FB26D4"/>
    <w:rsid w:val="00FD5992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168</cp:revision>
  <dcterms:created xsi:type="dcterms:W3CDTF">2015-09-18T10:19:00Z</dcterms:created>
  <dcterms:modified xsi:type="dcterms:W3CDTF">2018-10-15T16:36:00Z</dcterms:modified>
</cp:coreProperties>
</file>